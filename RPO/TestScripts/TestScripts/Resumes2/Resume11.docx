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04" w:rsidRPr="00466501" w:rsidRDefault="00756604" w:rsidP="00AA3C2A">
      <w:pPr>
        <w:pStyle w:val="Header"/>
        <w:pBdr>
          <w:bottom w:val="thickThinSmallGap" w:sz="24" w:space="1" w:color="622423"/>
        </w:pBdr>
        <w:jc w:val="right"/>
        <w:rPr>
          <w:rFonts w:ascii="Palatino Linotype" w:eastAsia="Batang" w:hAnsi="Palatino Linotype" w:cs="Bookman Old Style"/>
          <w:color w:val="auto"/>
          <w:kern w:val="0"/>
          <w:lang w:val="en-US" w:eastAsia="en-US"/>
        </w:rPr>
      </w:pPr>
      <w:r w:rsidRPr="00466501">
        <w:rPr>
          <w:rFonts w:ascii="Palatino Linotype" w:eastAsia="Batang" w:hAnsi="Palatino Linotype" w:cs="Bookman Old Style"/>
          <w:b/>
          <w:color w:val="auto"/>
          <w:kern w:val="0"/>
          <w:lang w:val="en-US" w:eastAsia="en-US"/>
        </w:rPr>
        <w:t>Hari</w:t>
      </w:r>
      <w:r w:rsidR="00F91C06" w:rsidRPr="00466501">
        <w:rPr>
          <w:rFonts w:ascii="Palatino Linotype" w:eastAsia="Batang" w:hAnsi="Palatino Linotype" w:cs="Bookman Old Style"/>
          <w:b/>
          <w:color w:val="auto"/>
          <w:kern w:val="0"/>
          <w:lang w:val="en-US" w:eastAsia="en-US"/>
        </w:rPr>
        <w:t xml:space="preserve"> </w:t>
      </w:r>
      <w:r w:rsidRPr="00466501">
        <w:rPr>
          <w:rFonts w:ascii="Palatino Linotype" w:eastAsia="Batang" w:hAnsi="Palatino Linotype" w:cs="Bookman Old Style"/>
          <w:b/>
          <w:color w:val="auto"/>
          <w:kern w:val="0"/>
          <w:lang w:val="en-US" w:eastAsia="en-US"/>
        </w:rPr>
        <w:t xml:space="preserve">  </w:t>
      </w:r>
      <w:r w:rsidRPr="00466501">
        <w:rPr>
          <w:rFonts w:ascii="Palatino Linotype" w:eastAsia="Batang" w:hAnsi="Palatino Linotype" w:cs="Bookman Old Style"/>
          <w:color w:val="auto"/>
          <w:kern w:val="0"/>
          <w:lang w:val="en-US" w:eastAsia="en-US"/>
        </w:rPr>
        <w:t xml:space="preserve">                                                                                      </w:t>
      </w:r>
      <w:r w:rsidR="00F91C06" w:rsidRPr="00466501">
        <w:rPr>
          <w:rFonts w:ascii="Palatino Linotype" w:eastAsia="Batang" w:hAnsi="Palatino Linotype" w:cs="Bookman Old Style"/>
          <w:color w:val="auto"/>
          <w:kern w:val="0"/>
          <w:lang w:val="en-US" w:eastAsia="en-US"/>
        </w:rPr>
        <w:t xml:space="preserve">                                               </w:t>
      </w:r>
      <w:r w:rsidRPr="00466501">
        <w:rPr>
          <w:rFonts w:ascii="Palatino Linotype" w:eastAsia="Batang" w:hAnsi="Palatino Linotype" w:cs="Bookman Old Style"/>
          <w:b/>
          <w:color w:val="auto"/>
          <w:kern w:val="0"/>
          <w:lang w:val="en-US" w:eastAsia="en-US"/>
        </w:rPr>
        <w:t>E-Mail</w:t>
      </w:r>
      <w:r w:rsidRPr="00466501">
        <w:rPr>
          <w:rFonts w:ascii="Palatino Linotype" w:eastAsia="Batang" w:hAnsi="Palatino Linotype" w:cs="Bookman Old Style"/>
          <w:color w:val="auto"/>
          <w:kern w:val="0"/>
          <w:lang w:val="en-US" w:eastAsia="en-US"/>
        </w:rPr>
        <w:t>:</w:t>
      </w:r>
      <w:r w:rsidR="00AA3C2A" w:rsidRPr="00466501">
        <w:rPr>
          <w:rFonts w:ascii="Palatino Linotype" w:eastAsia="Batang" w:hAnsi="Palatino Linotype" w:cs="Bookman Old Style"/>
          <w:color w:val="auto"/>
          <w:kern w:val="0"/>
          <w:lang w:val="en-US" w:eastAsia="en-US"/>
        </w:rPr>
        <w:t>me.krishnar</w:t>
      </w:r>
      <w:r w:rsidRPr="00466501">
        <w:rPr>
          <w:rFonts w:ascii="Palatino Linotype" w:eastAsia="Batang" w:hAnsi="Palatino Linotype" w:cs="Bookman Old Style"/>
          <w:color w:val="auto"/>
          <w:kern w:val="0"/>
          <w:lang w:val="en-US" w:eastAsia="en-US"/>
        </w:rPr>
        <w:t xml:space="preserve">@gmail.com                                                                                                                                                                                                   </w:t>
      </w:r>
      <w:r w:rsidRPr="00466501">
        <w:rPr>
          <w:rFonts w:ascii="Palatino Linotype" w:eastAsia="Batang" w:hAnsi="Palatino Linotype" w:cs="Bookman Old Style"/>
          <w:b/>
          <w:color w:val="auto"/>
          <w:kern w:val="0"/>
          <w:lang w:val="en-US" w:eastAsia="en-US"/>
        </w:rPr>
        <w:t>Contact No</w:t>
      </w:r>
      <w:r w:rsidRPr="00466501">
        <w:rPr>
          <w:rFonts w:ascii="Palatino Linotype" w:eastAsia="Batang" w:hAnsi="Palatino Linotype" w:cs="Bookman Old Style"/>
          <w:color w:val="auto"/>
          <w:kern w:val="0"/>
          <w:lang w:val="en-US" w:eastAsia="en-US"/>
        </w:rPr>
        <w:t>: +91-</w:t>
      </w:r>
      <w:r w:rsidR="00665D55">
        <w:rPr>
          <w:rFonts w:ascii="Palatino Linotype" w:eastAsia="Batang" w:hAnsi="Palatino Linotype" w:cs="Bookman Old Style"/>
          <w:b/>
          <w:color w:val="auto"/>
          <w:kern w:val="0"/>
          <w:lang w:val="en-US" w:eastAsia="en-US"/>
        </w:rPr>
        <w:t>99636</w:t>
      </w:r>
      <w:r w:rsidRPr="00466501">
        <w:rPr>
          <w:rFonts w:ascii="Palatino Linotype" w:eastAsia="Batang" w:hAnsi="Palatino Linotype" w:cs="Bookman Old Style"/>
          <w:b/>
          <w:color w:val="auto"/>
          <w:kern w:val="0"/>
          <w:lang w:val="en-US" w:eastAsia="en-US"/>
        </w:rPr>
        <w:t>-</w:t>
      </w:r>
      <w:r w:rsidR="00665D55">
        <w:rPr>
          <w:rFonts w:ascii="Palatino Linotype" w:eastAsia="Batang" w:hAnsi="Palatino Linotype" w:cs="Bookman Old Style"/>
          <w:b/>
          <w:color w:val="auto"/>
          <w:kern w:val="0"/>
          <w:lang w:val="en-US" w:eastAsia="en-US"/>
        </w:rPr>
        <w:t>86520</w:t>
      </w:r>
      <w:r w:rsidR="00C619E2">
        <w:rPr>
          <w:rFonts w:ascii="Palatino Linotype" w:eastAsia="Batang" w:hAnsi="Palatino Linotype" w:cs="Bookman Old Style"/>
          <w:b/>
          <w:color w:val="auto"/>
          <w:kern w:val="0"/>
          <w:lang w:val="en-US" w:eastAsia="en-US"/>
        </w:rPr>
        <w:t>/ 8190929547</w:t>
      </w:r>
    </w:p>
    <w:p w:rsidR="00756604" w:rsidRPr="00466501" w:rsidRDefault="00756604" w:rsidP="004C21F1">
      <w:pPr>
        <w:spacing w:line="240" w:lineRule="auto"/>
        <w:contextualSpacing/>
        <w:jc w:val="both"/>
        <w:rPr>
          <w:rFonts w:ascii="Palatino Linotype" w:hAnsi="Palatino Linotype" w:cs="Bitstream Charter"/>
          <w:b/>
          <w:smallCaps/>
          <w:sz w:val="18"/>
          <w:szCs w:val="18"/>
        </w:rPr>
      </w:pPr>
    </w:p>
    <w:p w:rsidR="00E179D5" w:rsidRPr="00466501" w:rsidRDefault="00E179D5" w:rsidP="00844EA9">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Carrier Objective</w:t>
      </w:r>
    </w:p>
    <w:p w:rsidR="00E179D5" w:rsidRPr="00466501" w:rsidRDefault="00E179D5" w:rsidP="00E179D5">
      <w:pPr>
        <w:spacing w:line="240" w:lineRule="auto"/>
        <w:contextualSpacing/>
        <w:jc w:val="both"/>
        <w:rPr>
          <w:rFonts w:ascii="Palatino Linotype" w:hAnsi="Palatino Linotype" w:cs="Bitstream Charter"/>
          <w:sz w:val="18"/>
          <w:szCs w:val="18"/>
        </w:rPr>
      </w:pPr>
    </w:p>
    <w:p w:rsidR="00E179D5" w:rsidRPr="00466501" w:rsidRDefault="00E179D5" w:rsidP="007614AA">
      <w:pPr>
        <w:pStyle w:val="ListParagraph"/>
        <w:autoSpaceDE w:val="0"/>
        <w:spacing w:line="240" w:lineRule="auto"/>
        <w:ind w:left="0"/>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I am looking forward for a career that commensurate with my qualification and experience where my skills and abilities are utilized optimally and to excel in the job entrusted upon me that will enable me to rise in the ranks within the organization.</w:t>
      </w:r>
    </w:p>
    <w:p w:rsidR="00E179D5" w:rsidRPr="00466501" w:rsidRDefault="00E179D5" w:rsidP="004C21F1">
      <w:pPr>
        <w:spacing w:line="240" w:lineRule="auto"/>
        <w:contextualSpacing/>
        <w:jc w:val="both"/>
        <w:rPr>
          <w:rFonts w:ascii="Palatino Linotype" w:hAnsi="Palatino Linotype" w:cs="Bitstream Charter"/>
          <w:b/>
          <w:smallCaps/>
          <w:sz w:val="18"/>
          <w:szCs w:val="18"/>
        </w:rPr>
      </w:pPr>
    </w:p>
    <w:p w:rsidR="005A2939" w:rsidRPr="00466501" w:rsidRDefault="005D131D" w:rsidP="004C21F1">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 xml:space="preserve">Professional Summary </w:t>
      </w:r>
    </w:p>
    <w:p w:rsidR="005D131D" w:rsidRPr="00466501" w:rsidRDefault="005D131D" w:rsidP="004C21F1">
      <w:pPr>
        <w:spacing w:line="240" w:lineRule="auto"/>
        <w:contextualSpacing/>
        <w:jc w:val="both"/>
        <w:rPr>
          <w:rFonts w:ascii="Palatino Linotype" w:hAnsi="Palatino Linotype" w:cs="Bitstream Charter"/>
          <w:sz w:val="18"/>
          <w:szCs w:val="18"/>
        </w:rPr>
      </w:pPr>
      <w:r w:rsidRPr="00466501">
        <w:rPr>
          <w:rFonts w:ascii="Palatino Linotype" w:hAnsi="Palatino Linotype" w:cs="Bitstream Charter"/>
          <w:b/>
          <w:smallCaps/>
          <w:sz w:val="18"/>
          <w:szCs w:val="18"/>
        </w:rPr>
        <w:t xml:space="preserve">                                                                                                                                                                      </w:t>
      </w:r>
      <w:r w:rsidR="003521AE" w:rsidRPr="00466501">
        <w:rPr>
          <w:rFonts w:ascii="Palatino Linotype" w:hAnsi="Palatino Linotype" w:cs="Bitstream Charter"/>
          <w:b/>
          <w:smallCaps/>
          <w:sz w:val="18"/>
          <w:szCs w:val="18"/>
        </w:rPr>
        <w:t xml:space="preserve">                                          </w:t>
      </w:r>
    </w:p>
    <w:p w:rsidR="003521AE" w:rsidRPr="00466501" w:rsidRDefault="00CC1B6E" w:rsidP="00844EA9">
      <w:pPr>
        <w:pStyle w:val="PlainText"/>
        <w:numPr>
          <w:ilvl w:val="0"/>
          <w:numId w:val="2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val="en-IN" w:eastAsia="en-US"/>
        </w:rPr>
        <w:t>4</w:t>
      </w:r>
      <w:r w:rsidR="00AA3C2A" w:rsidRPr="00466501">
        <w:rPr>
          <w:rFonts w:ascii="Palatino Linotype" w:eastAsia="Batang" w:hAnsi="Palatino Linotype" w:cs="Bookman Old Style"/>
          <w:b/>
          <w:sz w:val="18"/>
          <w:szCs w:val="18"/>
          <w:lang w:val="en-IN" w:eastAsia="en-US"/>
        </w:rPr>
        <w:t xml:space="preserve"> +</w:t>
      </w:r>
      <w:r w:rsidR="00756604" w:rsidRPr="00466501">
        <w:rPr>
          <w:rFonts w:ascii="Palatino Linotype" w:eastAsia="Batang" w:hAnsi="Palatino Linotype" w:cs="Bookman Old Style"/>
          <w:b/>
          <w:sz w:val="18"/>
          <w:szCs w:val="18"/>
          <w:lang w:eastAsia="en-US"/>
        </w:rPr>
        <w:t xml:space="preserve"> </w:t>
      </w:r>
      <w:r w:rsidR="00756604" w:rsidRPr="00466501">
        <w:rPr>
          <w:rFonts w:ascii="Palatino Linotype" w:eastAsia="Batang" w:hAnsi="Palatino Linotype" w:cs="Bookman Old Style"/>
          <w:sz w:val="18"/>
          <w:szCs w:val="18"/>
          <w:lang w:eastAsia="en-US"/>
        </w:rPr>
        <w:t>years</w:t>
      </w:r>
      <w:r w:rsidR="005D131D" w:rsidRPr="00466501">
        <w:rPr>
          <w:rFonts w:ascii="Palatino Linotype" w:eastAsia="Batang" w:hAnsi="Palatino Linotype" w:cs="Bookman Old Style"/>
          <w:sz w:val="18"/>
          <w:szCs w:val="18"/>
          <w:lang w:eastAsia="en-US"/>
        </w:rPr>
        <w:t xml:space="preserve"> of overall experience as </w:t>
      </w:r>
      <w:r w:rsidR="00C851E9" w:rsidRPr="00466501">
        <w:rPr>
          <w:rFonts w:ascii="Palatino Linotype" w:eastAsia="Batang" w:hAnsi="Palatino Linotype" w:cs="Bookman Old Style"/>
          <w:b/>
          <w:sz w:val="18"/>
          <w:szCs w:val="18"/>
          <w:lang w:eastAsia="en-US"/>
        </w:rPr>
        <w:t>HR End</w:t>
      </w:r>
      <w:r w:rsidR="00756604" w:rsidRPr="00466501">
        <w:rPr>
          <w:rFonts w:ascii="Palatino Linotype" w:eastAsia="Batang" w:hAnsi="Palatino Linotype" w:cs="Bookman Old Style"/>
          <w:b/>
          <w:sz w:val="18"/>
          <w:szCs w:val="18"/>
          <w:lang w:eastAsia="en-US"/>
        </w:rPr>
        <w:t xml:space="preserve"> to </w:t>
      </w:r>
      <w:r w:rsidR="00C851E9" w:rsidRPr="00466501">
        <w:rPr>
          <w:rFonts w:ascii="Palatino Linotype" w:eastAsia="Batang" w:hAnsi="Palatino Linotype" w:cs="Bookman Old Style"/>
          <w:b/>
          <w:sz w:val="18"/>
          <w:szCs w:val="18"/>
          <w:lang w:eastAsia="en-US"/>
        </w:rPr>
        <w:t xml:space="preserve">End Recruitment process &amp; </w:t>
      </w:r>
      <w:r w:rsidR="00DC1243" w:rsidRPr="00466501">
        <w:rPr>
          <w:rFonts w:ascii="Palatino Linotype" w:eastAsia="Batang" w:hAnsi="Palatino Linotype" w:cs="Bookman Old Style"/>
          <w:b/>
          <w:sz w:val="18"/>
          <w:szCs w:val="18"/>
          <w:lang w:eastAsia="en-US"/>
        </w:rPr>
        <w:t>C</w:t>
      </w:r>
      <w:r w:rsidR="00CD2BE6" w:rsidRPr="00466501">
        <w:rPr>
          <w:rFonts w:ascii="Palatino Linotype" w:eastAsia="Batang" w:hAnsi="Palatino Linotype" w:cs="Bookman Old Style"/>
          <w:b/>
          <w:sz w:val="18"/>
          <w:szCs w:val="18"/>
          <w:lang w:eastAsia="en-US"/>
        </w:rPr>
        <w:t>lient handling</w:t>
      </w:r>
      <w:r w:rsidR="005D131D" w:rsidRPr="00466501">
        <w:rPr>
          <w:rFonts w:ascii="Palatino Linotype" w:eastAsia="Batang" w:hAnsi="Palatino Linotype" w:cs="Bookman Old Style"/>
          <w:sz w:val="18"/>
          <w:szCs w:val="18"/>
          <w:lang w:eastAsia="en-US"/>
        </w:rPr>
        <w:t xml:space="preserve">. </w:t>
      </w:r>
    </w:p>
    <w:p w:rsidR="005D131D" w:rsidRPr="00466501" w:rsidRDefault="003521AE" w:rsidP="00E179D5">
      <w:pPr>
        <w:widowControl/>
        <w:tabs>
          <w:tab w:val="left" w:pos="720"/>
          <w:tab w:val="left" w:pos="1440"/>
          <w:tab w:val="left" w:pos="7800"/>
        </w:tabs>
        <w:spacing w:line="240" w:lineRule="auto"/>
        <w:ind w:left="720"/>
        <w:contextualSpacing/>
        <w:jc w:val="both"/>
        <w:rPr>
          <w:rFonts w:ascii="Palatino Linotype" w:eastAsia="Bitstream Charter" w:hAnsi="Palatino Linotype" w:cs="Bitstream Charter"/>
          <w:sz w:val="18"/>
          <w:szCs w:val="18"/>
        </w:rPr>
      </w:pPr>
      <w:r w:rsidRPr="00466501">
        <w:rPr>
          <w:rFonts w:ascii="Palatino Linotype" w:eastAsia="Bitstream Charter" w:hAnsi="Palatino Linotype" w:cs="Bitstream Charter"/>
          <w:sz w:val="18"/>
          <w:szCs w:val="18"/>
        </w:rPr>
        <w:tab/>
      </w:r>
      <w:r w:rsidRPr="00466501">
        <w:rPr>
          <w:rFonts w:ascii="Palatino Linotype" w:eastAsia="Bitstream Charter" w:hAnsi="Palatino Linotype" w:cs="Bitstream Charter"/>
          <w:sz w:val="18"/>
          <w:szCs w:val="18"/>
        </w:rPr>
        <w:tab/>
      </w:r>
    </w:p>
    <w:p w:rsidR="005D131D" w:rsidRPr="00466501" w:rsidRDefault="005D131D" w:rsidP="004C21F1">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Education Summary</w:t>
      </w:r>
    </w:p>
    <w:p w:rsidR="005D131D" w:rsidRPr="00466501" w:rsidRDefault="005D131D" w:rsidP="004C21F1">
      <w:pPr>
        <w:spacing w:line="240" w:lineRule="auto"/>
        <w:contextualSpacing/>
        <w:jc w:val="both"/>
        <w:rPr>
          <w:rFonts w:ascii="Palatino Linotype" w:hAnsi="Palatino Linotype" w:cs="Bitstream Charter"/>
          <w:bCs/>
          <w:sz w:val="18"/>
          <w:szCs w:val="18"/>
        </w:rPr>
      </w:pPr>
    </w:p>
    <w:p w:rsidR="005D131D" w:rsidRPr="00466501" w:rsidRDefault="005D131D" w:rsidP="00C851E9">
      <w:pPr>
        <w:pStyle w:val="ListParagraph"/>
        <w:numPr>
          <w:ilvl w:val="0"/>
          <w:numId w:val="20"/>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b/>
          <w:color w:val="auto"/>
          <w:kern w:val="0"/>
          <w:sz w:val="18"/>
          <w:szCs w:val="18"/>
          <w:lang w:val="en-US" w:eastAsia="en-US"/>
        </w:rPr>
        <w:t>B. Tech</w:t>
      </w:r>
      <w:r w:rsidRPr="00466501">
        <w:rPr>
          <w:rFonts w:ascii="Palatino Linotype" w:eastAsia="Batang" w:hAnsi="Palatino Linotype" w:cs="Bookman Old Style"/>
          <w:color w:val="auto"/>
          <w:kern w:val="0"/>
          <w:sz w:val="18"/>
          <w:szCs w:val="18"/>
          <w:lang w:val="en-US" w:eastAsia="en-US"/>
        </w:rPr>
        <w:t xml:space="preserve"> in Computer Science Engg, from </w:t>
      </w:r>
      <w:r w:rsidR="005A2939" w:rsidRPr="00466501">
        <w:rPr>
          <w:rFonts w:ascii="Palatino Linotype" w:eastAsia="Batang" w:hAnsi="Palatino Linotype" w:cs="Bookman Old Style"/>
          <w:b/>
          <w:color w:val="auto"/>
          <w:kern w:val="0"/>
          <w:sz w:val="18"/>
          <w:szCs w:val="18"/>
          <w:lang w:val="en-US" w:eastAsia="en-US"/>
        </w:rPr>
        <w:t>J.N.T.</w:t>
      </w:r>
      <w:r w:rsidRPr="00466501">
        <w:rPr>
          <w:rFonts w:ascii="Palatino Linotype" w:eastAsia="Batang" w:hAnsi="Palatino Linotype" w:cs="Bookman Old Style"/>
          <w:b/>
          <w:color w:val="auto"/>
          <w:kern w:val="0"/>
          <w:sz w:val="18"/>
          <w:szCs w:val="18"/>
          <w:lang w:val="en-US" w:eastAsia="en-US"/>
        </w:rPr>
        <w:t xml:space="preserve"> University</w:t>
      </w:r>
      <w:r w:rsidRPr="00466501">
        <w:rPr>
          <w:rFonts w:ascii="Palatino Linotype" w:eastAsia="Batang" w:hAnsi="Palatino Linotype" w:cs="Bookman Old Style"/>
          <w:color w:val="auto"/>
          <w:kern w:val="0"/>
          <w:sz w:val="18"/>
          <w:szCs w:val="18"/>
          <w:lang w:val="en-US" w:eastAsia="en-US"/>
        </w:rPr>
        <w:t xml:space="preserve"> during year 2003-2008.</w:t>
      </w:r>
    </w:p>
    <w:p w:rsidR="005D131D" w:rsidRPr="00466501" w:rsidRDefault="005D131D" w:rsidP="00C851E9">
      <w:pPr>
        <w:pStyle w:val="ListParagraph"/>
        <w:numPr>
          <w:ilvl w:val="0"/>
          <w:numId w:val="20"/>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 xml:space="preserve">Board of </w:t>
      </w:r>
      <w:r w:rsidRPr="00466501">
        <w:rPr>
          <w:rFonts w:ascii="Palatino Linotype" w:eastAsia="Batang" w:hAnsi="Palatino Linotype" w:cs="Bookman Old Style"/>
          <w:b/>
          <w:color w:val="auto"/>
          <w:kern w:val="0"/>
          <w:sz w:val="18"/>
          <w:szCs w:val="18"/>
          <w:lang w:val="en-US" w:eastAsia="en-US"/>
        </w:rPr>
        <w:t>Intermediate</w:t>
      </w:r>
      <w:r w:rsidRPr="00466501">
        <w:rPr>
          <w:rFonts w:ascii="Palatino Linotype" w:eastAsia="Batang" w:hAnsi="Palatino Linotype" w:cs="Bookman Old Style"/>
          <w:color w:val="auto"/>
          <w:kern w:val="0"/>
          <w:sz w:val="18"/>
          <w:szCs w:val="18"/>
          <w:lang w:val="en-US" w:eastAsia="en-US"/>
        </w:rPr>
        <w:t xml:space="preserve"> Education in </w:t>
      </w:r>
      <w:r w:rsidRPr="00466501">
        <w:rPr>
          <w:rFonts w:ascii="Palatino Linotype" w:eastAsia="Batang" w:hAnsi="Palatino Linotype" w:cs="Bookman Old Style"/>
          <w:b/>
          <w:color w:val="auto"/>
          <w:kern w:val="0"/>
          <w:sz w:val="18"/>
          <w:szCs w:val="18"/>
          <w:lang w:val="en-US" w:eastAsia="en-US"/>
        </w:rPr>
        <w:t>Aditya Junior</w:t>
      </w:r>
      <w:r w:rsidRPr="00466501">
        <w:rPr>
          <w:rFonts w:ascii="Palatino Linotype" w:eastAsia="Batang" w:hAnsi="Palatino Linotype" w:cs="Bookman Old Style"/>
          <w:color w:val="auto"/>
          <w:kern w:val="0"/>
          <w:sz w:val="18"/>
          <w:szCs w:val="18"/>
          <w:lang w:val="en-US" w:eastAsia="en-US"/>
        </w:rPr>
        <w:t xml:space="preserve"> </w:t>
      </w:r>
      <w:r w:rsidR="003521AE" w:rsidRPr="00466501">
        <w:rPr>
          <w:rFonts w:ascii="Palatino Linotype" w:eastAsia="Batang" w:hAnsi="Palatino Linotype" w:cs="Bookman Old Style"/>
          <w:color w:val="auto"/>
          <w:kern w:val="0"/>
          <w:sz w:val="18"/>
          <w:szCs w:val="18"/>
          <w:lang w:val="en-US" w:eastAsia="en-US"/>
        </w:rPr>
        <w:t>College, during</w:t>
      </w:r>
      <w:r w:rsidRPr="00466501">
        <w:rPr>
          <w:rFonts w:ascii="Palatino Linotype" w:eastAsia="Batang" w:hAnsi="Palatino Linotype" w:cs="Bookman Old Style"/>
          <w:color w:val="auto"/>
          <w:kern w:val="0"/>
          <w:sz w:val="18"/>
          <w:szCs w:val="18"/>
          <w:lang w:val="en-US" w:eastAsia="en-US"/>
        </w:rPr>
        <w:t xml:space="preserve"> year 2001-2003. </w:t>
      </w:r>
    </w:p>
    <w:p w:rsidR="005D131D" w:rsidRPr="00466501" w:rsidRDefault="005D131D" w:rsidP="00C851E9">
      <w:pPr>
        <w:pStyle w:val="ListParagraph"/>
        <w:numPr>
          <w:ilvl w:val="0"/>
          <w:numId w:val="20"/>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 xml:space="preserve">Board of </w:t>
      </w:r>
      <w:r w:rsidRPr="00466501">
        <w:rPr>
          <w:rFonts w:ascii="Palatino Linotype" w:eastAsia="Batang" w:hAnsi="Palatino Linotype" w:cs="Bookman Old Style"/>
          <w:b/>
          <w:color w:val="auto"/>
          <w:kern w:val="0"/>
          <w:sz w:val="18"/>
          <w:szCs w:val="18"/>
          <w:lang w:val="en-US" w:eastAsia="en-US"/>
        </w:rPr>
        <w:t>Secondary</w:t>
      </w:r>
      <w:r w:rsidRPr="00466501">
        <w:rPr>
          <w:rFonts w:ascii="Palatino Linotype" w:eastAsia="Batang" w:hAnsi="Palatino Linotype" w:cs="Bookman Old Style"/>
          <w:color w:val="auto"/>
          <w:kern w:val="0"/>
          <w:sz w:val="18"/>
          <w:szCs w:val="18"/>
          <w:lang w:val="en-US" w:eastAsia="en-US"/>
        </w:rPr>
        <w:t xml:space="preserve"> in </w:t>
      </w:r>
      <w:r w:rsidRPr="00466501">
        <w:rPr>
          <w:rFonts w:ascii="Palatino Linotype" w:eastAsia="Batang" w:hAnsi="Palatino Linotype" w:cs="Bookman Old Style"/>
          <w:b/>
          <w:color w:val="auto"/>
          <w:kern w:val="0"/>
          <w:sz w:val="18"/>
          <w:szCs w:val="18"/>
          <w:lang w:val="en-US" w:eastAsia="en-US"/>
        </w:rPr>
        <w:t xml:space="preserve">Z P High </w:t>
      </w:r>
      <w:r w:rsidR="003521AE" w:rsidRPr="00466501">
        <w:rPr>
          <w:rFonts w:ascii="Palatino Linotype" w:eastAsia="Batang" w:hAnsi="Palatino Linotype" w:cs="Bookman Old Style"/>
          <w:b/>
          <w:color w:val="auto"/>
          <w:kern w:val="0"/>
          <w:sz w:val="18"/>
          <w:szCs w:val="18"/>
          <w:lang w:val="en-US" w:eastAsia="en-US"/>
        </w:rPr>
        <w:t>School</w:t>
      </w:r>
      <w:r w:rsidR="003521AE" w:rsidRPr="00466501">
        <w:rPr>
          <w:rFonts w:ascii="Palatino Linotype" w:eastAsia="Batang" w:hAnsi="Palatino Linotype" w:cs="Bookman Old Style"/>
          <w:color w:val="auto"/>
          <w:kern w:val="0"/>
          <w:sz w:val="18"/>
          <w:szCs w:val="18"/>
          <w:lang w:val="en-US" w:eastAsia="en-US"/>
        </w:rPr>
        <w:t>, during</w:t>
      </w:r>
      <w:r w:rsidRPr="00466501">
        <w:rPr>
          <w:rFonts w:ascii="Palatino Linotype" w:eastAsia="Batang" w:hAnsi="Palatino Linotype" w:cs="Bookman Old Style"/>
          <w:color w:val="auto"/>
          <w:kern w:val="0"/>
          <w:sz w:val="18"/>
          <w:szCs w:val="18"/>
          <w:lang w:val="en-US" w:eastAsia="en-US"/>
        </w:rPr>
        <w:t xml:space="preserve"> year 2000-2001.</w:t>
      </w:r>
    </w:p>
    <w:p w:rsidR="005D131D" w:rsidRPr="00466501" w:rsidRDefault="005D131D" w:rsidP="004C21F1">
      <w:pPr>
        <w:pStyle w:val="ListParagraph"/>
        <w:spacing w:line="240" w:lineRule="auto"/>
        <w:jc w:val="both"/>
        <w:rPr>
          <w:rFonts w:ascii="Palatino Linotype" w:hAnsi="Palatino Linotype" w:cs="Bitstream Charter"/>
          <w:bCs/>
          <w:sz w:val="18"/>
          <w:szCs w:val="18"/>
        </w:rPr>
      </w:pPr>
    </w:p>
    <w:p w:rsidR="00C82FE2" w:rsidRPr="00466501" w:rsidRDefault="00C851E9" w:rsidP="009C2DFB">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 xml:space="preserve">Work </w:t>
      </w:r>
      <w:r w:rsidR="00C82FE2" w:rsidRPr="00466501">
        <w:rPr>
          <w:rFonts w:ascii="Palatino Linotype" w:hAnsi="Palatino Linotype" w:cs="Bitstream Charter"/>
          <w:b/>
          <w:bCs/>
          <w:smallCaps/>
          <w:sz w:val="18"/>
          <w:szCs w:val="18"/>
        </w:rPr>
        <w:t>Experience</w:t>
      </w:r>
    </w:p>
    <w:p w:rsidR="00D91020" w:rsidRPr="00466501" w:rsidRDefault="007863AC" w:rsidP="009C2DFB">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 xml:space="preserve">          </w:t>
      </w:r>
    </w:p>
    <w:p w:rsidR="007614AA" w:rsidRPr="00466501" w:rsidRDefault="00D91020" w:rsidP="009C2DFB">
      <w:p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E</w:t>
      </w:r>
      <w:r w:rsidR="00AA3C2A" w:rsidRPr="00466501">
        <w:rPr>
          <w:rFonts w:ascii="Palatino Linotype" w:eastAsia="Batang" w:hAnsi="Palatino Linotype" w:cs="Bookman Old Style"/>
          <w:b/>
          <w:color w:val="auto"/>
          <w:kern w:val="0"/>
          <w:sz w:val="18"/>
          <w:szCs w:val="18"/>
          <w:lang w:eastAsia="en-US"/>
        </w:rPr>
        <w:t>DGE</w:t>
      </w:r>
      <w:r w:rsidRPr="00466501">
        <w:rPr>
          <w:rFonts w:ascii="Palatino Linotype" w:eastAsia="Batang" w:hAnsi="Palatino Linotype" w:cs="Bookman Old Style"/>
          <w:b/>
          <w:color w:val="auto"/>
          <w:kern w:val="0"/>
          <w:sz w:val="18"/>
          <w:szCs w:val="18"/>
          <w:lang w:eastAsia="en-US"/>
        </w:rPr>
        <w:t xml:space="preserve"> Executive Search </w:t>
      </w:r>
      <w:proofErr w:type="spellStart"/>
      <w:r w:rsidR="007E5785" w:rsidRPr="00466501">
        <w:rPr>
          <w:rFonts w:ascii="Palatino Linotype" w:eastAsia="Batang" w:hAnsi="Palatino Linotype" w:cs="Bookman Old Style"/>
          <w:b/>
          <w:color w:val="auto"/>
          <w:kern w:val="0"/>
          <w:sz w:val="18"/>
          <w:szCs w:val="18"/>
          <w:lang w:eastAsia="en-US"/>
        </w:rPr>
        <w:t>Pvt</w:t>
      </w:r>
      <w:proofErr w:type="spellEnd"/>
      <w:r w:rsidR="007E5785" w:rsidRPr="00466501">
        <w:rPr>
          <w:rFonts w:ascii="Palatino Linotype" w:eastAsia="Batang" w:hAnsi="Palatino Linotype" w:cs="Bookman Old Style"/>
          <w:b/>
          <w:color w:val="auto"/>
          <w:kern w:val="0"/>
          <w:sz w:val="18"/>
          <w:szCs w:val="18"/>
          <w:lang w:eastAsia="en-US"/>
        </w:rPr>
        <w:t xml:space="preserve"> Ltd: </w:t>
      </w:r>
      <w:r w:rsidR="007863AC" w:rsidRPr="00466501">
        <w:rPr>
          <w:rFonts w:ascii="Palatino Linotype" w:eastAsia="Batang" w:hAnsi="Palatino Linotype" w:cs="Bookman Old Style"/>
          <w:b/>
          <w:color w:val="auto"/>
          <w:kern w:val="0"/>
          <w:sz w:val="18"/>
          <w:szCs w:val="18"/>
          <w:lang w:eastAsia="en-US"/>
        </w:rPr>
        <w:t>Apr</w:t>
      </w:r>
      <w:r w:rsidRPr="00466501">
        <w:rPr>
          <w:rFonts w:ascii="Palatino Linotype" w:eastAsia="Batang" w:hAnsi="Palatino Linotype" w:cs="Bookman Old Style"/>
          <w:b/>
          <w:color w:val="auto"/>
          <w:kern w:val="0"/>
          <w:sz w:val="18"/>
          <w:szCs w:val="18"/>
          <w:lang w:eastAsia="en-US"/>
        </w:rPr>
        <w:t>’201</w:t>
      </w:r>
      <w:r w:rsidR="007863AC" w:rsidRPr="00466501">
        <w:rPr>
          <w:rFonts w:ascii="Palatino Linotype" w:eastAsia="Batang" w:hAnsi="Palatino Linotype" w:cs="Bookman Old Style"/>
          <w:b/>
          <w:color w:val="auto"/>
          <w:kern w:val="0"/>
          <w:sz w:val="18"/>
          <w:szCs w:val="18"/>
          <w:lang w:eastAsia="en-US"/>
        </w:rPr>
        <w:t>7</w:t>
      </w:r>
      <w:r w:rsidRPr="00466501">
        <w:rPr>
          <w:rFonts w:ascii="Palatino Linotype" w:eastAsia="Batang" w:hAnsi="Palatino Linotype" w:cs="Bookman Old Style"/>
          <w:b/>
          <w:color w:val="auto"/>
          <w:kern w:val="0"/>
          <w:sz w:val="18"/>
          <w:szCs w:val="18"/>
          <w:lang w:eastAsia="en-US"/>
        </w:rPr>
        <w:t xml:space="preserve"> – </w:t>
      </w:r>
      <w:r w:rsidR="007863AC" w:rsidRPr="00466501">
        <w:rPr>
          <w:rFonts w:ascii="Palatino Linotype" w:eastAsia="Batang" w:hAnsi="Palatino Linotype" w:cs="Bookman Old Style"/>
          <w:b/>
          <w:color w:val="auto"/>
          <w:kern w:val="0"/>
          <w:sz w:val="18"/>
          <w:szCs w:val="18"/>
          <w:lang w:eastAsia="en-US"/>
        </w:rPr>
        <w:t>Feb’2018</w:t>
      </w:r>
      <w:r w:rsidR="007E5785" w:rsidRPr="00466501">
        <w:rPr>
          <w:rFonts w:ascii="Palatino Linotype" w:eastAsia="Batang" w:hAnsi="Palatino Linotype" w:cs="Bookman Old Style"/>
          <w:b/>
          <w:color w:val="auto"/>
          <w:kern w:val="0"/>
          <w:sz w:val="18"/>
          <w:szCs w:val="18"/>
          <w:lang w:eastAsia="en-US"/>
        </w:rPr>
        <w:t xml:space="preserve">      </w:t>
      </w:r>
      <w:r w:rsidR="007863AC" w:rsidRPr="00466501">
        <w:rPr>
          <w:rFonts w:ascii="Palatino Linotype" w:eastAsia="Batang" w:hAnsi="Palatino Linotype" w:cs="Bookman Old Style"/>
          <w:b/>
          <w:color w:val="auto"/>
          <w:kern w:val="0"/>
          <w:sz w:val="18"/>
          <w:szCs w:val="18"/>
          <w:lang w:eastAsia="en-US"/>
        </w:rPr>
        <w:t xml:space="preserve">               </w:t>
      </w:r>
      <w:r w:rsidR="007E5785" w:rsidRPr="00466501">
        <w:rPr>
          <w:rFonts w:ascii="Palatino Linotype" w:eastAsia="Batang" w:hAnsi="Palatino Linotype" w:cs="Bookman Old Style"/>
          <w:b/>
          <w:color w:val="auto"/>
          <w:kern w:val="0"/>
          <w:sz w:val="18"/>
          <w:szCs w:val="18"/>
          <w:lang w:eastAsia="en-US"/>
        </w:rPr>
        <w:t xml:space="preserve">                                 </w:t>
      </w:r>
    </w:p>
    <w:p w:rsidR="007E5785" w:rsidRPr="00466501" w:rsidRDefault="007E5785" w:rsidP="009C2DFB">
      <w:p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Role: HR - Consultant (TAG)</w:t>
      </w:r>
    </w:p>
    <w:p w:rsidR="00844EA9" w:rsidRPr="00466501" w:rsidRDefault="007614AA" w:rsidP="009C2DFB">
      <w:p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Major Roles &amp; Responsibilities: Recruitm</w:t>
      </w:r>
      <w:r w:rsidR="00665D55">
        <w:rPr>
          <w:rFonts w:ascii="Palatino Linotype" w:eastAsia="Batang" w:hAnsi="Palatino Linotype" w:cs="Bookman Old Style"/>
          <w:b/>
          <w:color w:val="auto"/>
          <w:kern w:val="0"/>
          <w:sz w:val="18"/>
          <w:szCs w:val="18"/>
          <w:lang w:eastAsia="en-US"/>
        </w:rPr>
        <w:t>ent for Permanent Staffing</w:t>
      </w:r>
    </w:p>
    <w:p w:rsidR="007614AA" w:rsidRPr="00466501" w:rsidRDefault="007614AA" w:rsidP="007614AA">
      <w:pPr>
        <w:autoSpaceDE w:val="0"/>
        <w:spacing w:line="240" w:lineRule="auto"/>
        <w:rPr>
          <w:rFonts w:ascii="Palatino Linotype" w:eastAsia="Batang" w:hAnsi="Palatino Linotype" w:cs="Bookman Old Style"/>
          <w:color w:val="auto"/>
          <w:kern w:val="0"/>
          <w:sz w:val="18"/>
          <w:szCs w:val="18"/>
          <w:lang w:eastAsia="en-US"/>
        </w:rPr>
      </w:pPr>
    </w:p>
    <w:p w:rsidR="007614AA" w:rsidRPr="00466501" w:rsidRDefault="007614AA" w:rsidP="00AE79CC">
      <w:pPr>
        <w:pStyle w:val="ListParagraph"/>
        <w:numPr>
          <w:ilvl w:val="0"/>
          <w:numId w:val="24"/>
        </w:numPr>
        <w:autoSpaceDE w:val="0"/>
        <w:spacing w:line="240" w:lineRule="auto"/>
        <w:rPr>
          <w:rFonts w:ascii="Palatino Linotype" w:hAnsi="Palatino Linotype"/>
          <w:sz w:val="18"/>
          <w:szCs w:val="18"/>
        </w:rPr>
      </w:pPr>
      <w:r w:rsidRPr="00466501">
        <w:rPr>
          <w:rFonts w:ascii="Palatino Linotype" w:hAnsi="Palatino Linotype"/>
          <w:sz w:val="18"/>
          <w:szCs w:val="18"/>
        </w:rPr>
        <w:t>Managing End</w:t>
      </w:r>
      <w:r w:rsidR="00076588" w:rsidRPr="00466501">
        <w:rPr>
          <w:rFonts w:ascii="Palatino Linotype" w:hAnsi="Palatino Linotype"/>
          <w:sz w:val="18"/>
          <w:szCs w:val="18"/>
        </w:rPr>
        <w:t>-</w:t>
      </w:r>
      <w:r w:rsidRPr="00466501">
        <w:rPr>
          <w:rFonts w:ascii="Palatino Linotype" w:hAnsi="Palatino Linotype"/>
          <w:sz w:val="18"/>
          <w:szCs w:val="18"/>
        </w:rPr>
        <w:t>End IT recruitment including coordination.</w:t>
      </w:r>
    </w:p>
    <w:p w:rsidR="007614AA" w:rsidRPr="00466501" w:rsidRDefault="00665D55" w:rsidP="00AE79CC">
      <w:pPr>
        <w:pStyle w:val="ListParagraph"/>
        <w:numPr>
          <w:ilvl w:val="0"/>
          <w:numId w:val="24"/>
        </w:numPr>
        <w:autoSpaceDE w:val="0"/>
        <w:spacing w:line="240" w:lineRule="auto"/>
        <w:rPr>
          <w:rFonts w:ascii="Palatino Linotype" w:hAnsi="Palatino Linotype"/>
          <w:sz w:val="18"/>
          <w:szCs w:val="18"/>
        </w:rPr>
      </w:pPr>
      <w:r>
        <w:rPr>
          <w:rFonts w:ascii="Palatino Linotype" w:hAnsi="Palatino Linotype"/>
          <w:sz w:val="18"/>
          <w:szCs w:val="18"/>
        </w:rPr>
        <w:t>Coordinated with hiring panel regarding r</w:t>
      </w:r>
      <w:r w:rsidR="007614AA" w:rsidRPr="00466501">
        <w:rPr>
          <w:rFonts w:ascii="Palatino Linotype" w:hAnsi="Palatino Linotype"/>
          <w:sz w:val="18"/>
          <w:szCs w:val="18"/>
        </w:rPr>
        <w:t>equirement clarity.</w:t>
      </w:r>
    </w:p>
    <w:p w:rsidR="007614AA" w:rsidRPr="00466501" w:rsidRDefault="007614AA" w:rsidP="00AE79CC">
      <w:pPr>
        <w:pStyle w:val="ListParagraph"/>
        <w:numPr>
          <w:ilvl w:val="0"/>
          <w:numId w:val="24"/>
        </w:numPr>
        <w:rPr>
          <w:rFonts w:ascii="Palatino Linotype" w:hAnsi="Palatino Linotype"/>
          <w:sz w:val="18"/>
          <w:szCs w:val="18"/>
        </w:rPr>
      </w:pPr>
      <w:r w:rsidRPr="00466501">
        <w:rPr>
          <w:rFonts w:ascii="Palatino Linotype" w:hAnsi="Palatino Linotype"/>
          <w:sz w:val="18"/>
          <w:szCs w:val="18"/>
          <w:lang w:eastAsia="en-IN"/>
        </w:rPr>
        <w:t>Blocking Calendars according to the panel’s and candidate’s availability</w:t>
      </w:r>
    </w:p>
    <w:p w:rsidR="007614AA" w:rsidRPr="00466501" w:rsidRDefault="007614AA" w:rsidP="00AE79CC">
      <w:pPr>
        <w:pStyle w:val="ListParagraph"/>
        <w:numPr>
          <w:ilvl w:val="0"/>
          <w:numId w:val="24"/>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Scheduling First level and second level of interview through Google hangouts.</w:t>
      </w:r>
    </w:p>
    <w:p w:rsidR="007614AA" w:rsidRPr="00466501" w:rsidRDefault="007614AA" w:rsidP="00AE79CC">
      <w:pPr>
        <w:pStyle w:val="ListParagraph"/>
        <w:numPr>
          <w:ilvl w:val="0"/>
          <w:numId w:val="24"/>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Understand the improving areas of organization by taking feedback timely.</w:t>
      </w:r>
    </w:p>
    <w:p w:rsidR="007614AA" w:rsidRPr="00466501" w:rsidRDefault="007614AA" w:rsidP="00AE79CC">
      <w:pPr>
        <w:pStyle w:val="ListParagraph"/>
        <w:numPr>
          <w:ilvl w:val="0"/>
          <w:numId w:val="24"/>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Maintaining MIS reports, daily and weekly tracking reports.</w:t>
      </w:r>
    </w:p>
    <w:p w:rsidR="007614AA" w:rsidRPr="00466501" w:rsidRDefault="007614AA" w:rsidP="007614AA">
      <w:pPr>
        <w:spacing w:line="240" w:lineRule="auto"/>
        <w:contextualSpacing/>
        <w:jc w:val="both"/>
        <w:rPr>
          <w:rFonts w:ascii="Palatino Linotype" w:hAnsi="Palatino Linotype" w:cs="Bitstream Charter"/>
          <w:b/>
          <w:smallCaps/>
          <w:sz w:val="18"/>
          <w:szCs w:val="18"/>
        </w:rPr>
      </w:pPr>
    </w:p>
    <w:p w:rsidR="007614AA" w:rsidRPr="00466501" w:rsidRDefault="007614AA" w:rsidP="007614AA">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 xml:space="preserve">Tool Used: </w:t>
      </w:r>
      <w:proofErr w:type="spellStart"/>
      <w:r w:rsidRPr="00466501">
        <w:rPr>
          <w:rFonts w:ascii="Palatino Linotype" w:hAnsi="Palatino Linotype" w:cs="Bitstream Charter"/>
          <w:b/>
          <w:smallCaps/>
          <w:sz w:val="18"/>
          <w:szCs w:val="18"/>
        </w:rPr>
        <w:t>Skillpoint</w:t>
      </w:r>
      <w:proofErr w:type="spellEnd"/>
      <w:r w:rsidRPr="00466501">
        <w:rPr>
          <w:rFonts w:ascii="Palatino Linotype" w:hAnsi="Palatino Linotype" w:cs="Bitstream Charter"/>
          <w:b/>
          <w:smallCaps/>
          <w:sz w:val="18"/>
          <w:szCs w:val="18"/>
        </w:rPr>
        <w:t xml:space="preserve"> (uploading a profile till onboard)</w:t>
      </w:r>
    </w:p>
    <w:p w:rsidR="007614AA" w:rsidRPr="00466501" w:rsidRDefault="0054667E" w:rsidP="007614AA">
      <w:pPr>
        <w:spacing w:line="240" w:lineRule="auto"/>
        <w:contextualSpacing/>
        <w:jc w:val="both"/>
        <w:rPr>
          <w:rFonts w:ascii="Palatino Linotype" w:hAnsi="Palatino Linotype" w:cs="Book Antiqua"/>
          <w:b/>
          <w:bCs/>
          <w:sz w:val="18"/>
          <w:szCs w:val="18"/>
        </w:rPr>
      </w:pPr>
      <w:r>
        <w:rPr>
          <w:rFonts w:ascii="Palatino Linotype" w:hAnsi="Palatino Linotype" w:cs="Bitstream Charter"/>
          <w:b/>
          <w:smallCaps/>
          <w:sz w:val="18"/>
          <w:szCs w:val="18"/>
        </w:rPr>
        <w:t>Client</w:t>
      </w:r>
      <w:r w:rsidR="007614AA" w:rsidRPr="00466501">
        <w:rPr>
          <w:rFonts w:ascii="Palatino Linotype" w:hAnsi="Palatino Linotype" w:cs="Bitstream Charter"/>
          <w:b/>
          <w:smallCaps/>
          <w:sz w:val="18"/>
          <w:szCs w:val="18"/>
        </w:rPr>
        <w:t xml:space="preserve"> Handled: </w:t>
      </w:r>
      <w:r w:rsidR="007614AA" w:rsidRPr="00466501">
        <w:rPr>
          <w:rFonts w:ascii="Palatino Linotype" w:hAnsi="Palatino Linotype" w:cs="Book Antiqua"/>
          <w:b/>
          <w:bCs/>
          <w:sz w:val="18"/>
          <w:szCs w:val="18"/>
        </w:rPr>
        <w:t>NOKIA Networks</w:t>
      </w:r>
    </w:p>
    <w:p w:rsidR="007614AA" w:rsidRPr="00466501" w:rsidRDefault="007614AA" w:rsidP="009C2DFB">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Domain: Telecom, Networking</w:t>
      </w:r>
      <w:r w:rsidR="00AA3C2A" w:rsidRPr="00466501">
        <w:rPr>
          <w:rFonts w:ascii="Palatino Linotype" w:hAnsi="Palatino Linotype" w:cs="Bitstream Charter"/>
          <w:b/>
          <w:smallCaps/>
          <w:sz w:val="18"/>
          <w:szCs w:val="18"/>
        </w:rPr>
        <w:t>.</w:t>
      </w:r>
    </w:p>
    <w:p w:rsidR="003E74C3" w:rsidRDefault="003E74C3" w:rsidP="009C2DFB">
      <w:pPr>
        <w:spacing w:line="240" w:lineRule="auto"/>
        <w:contextualSpacing/>
        <w:jc w:val="both"/>
        <w:rPr>
          <w:rFonts w:ascii="Palatino Linotype" w:eastAsia="Batang" w:hAnsi="Palatino Linotype" w:cs="Bookman Old Style"/>
          <w:b/>
          <w:color w:val="auto"/>
          <w:kern w:val="0"/>
          <w:sz w:val="18"/>
          <w:szCs w:val="18"/>
          <w:lang w:eastAsia="en-US"/>
        </w:rPr>
      </w:pPr>
    </w:p>
    <w:p w:rsidR="007863AC" w:rsidRPr="00466501" w:rsidRDefault="009C2DFB" w:rsidP="009C2DFB">
      <w:pPr>
        <w:spacing w:line="240" w:lineRule="auto"/>
        <w:contextualSpacing/>
        <w:jc w:val="both"/>
        <w:rPr>
          <w:rFonts w:ascii="Palatino Linotype" w:hAnsi="Palatino Linotype"/>
          <w:noProof/>
          <w:sz w:val="18"/>
          <w:szCs w:val="18"/>
        </w:rPr>
      </w:pPr>
      <w:r w:rsidRPr="00466501">
        <w:rPr>
          <w:rFonts w:ascii="Palatino Linotype" w:eastAsia="Batang" w:hAnsi="Palatino Linotype" w:cs="Bookman Old Style"/>
          <w:b/>
          <w:color w:val="auto"/>
          <w:kern w:val="0"/>
          <w:sz w:val="18"/>
          <w:szCs w:val="18"/>
          <w:lang w:eastAsia="en-US"/>
        </w:rPr>
        <w:t xml:space="preserve">Global hunt India </w:t>
      </w:r>
      <w:proofErr w:type="spellStart"/>
      <w:r w:rsidRPr="00466501">
        <w:rPr>
          <w:rFonts w:ascii="Palatino Linotype" w:eastAsia="Batang" w:hAnsi="Palatino Linotype" w:cs="Bookman Old Style"/>
          <w:b/>
          <w:color w:val="auto"/>
          <w:kern w:val="0"/>
          <w:sz w:val="18"/>
          <w:szCs w:val="18"/>
          <w:lang w:eastAsia="en-US"/>
        </w:rPr>
        <w:t>Pvt</w:t>
      </w:r>
      <w:proofErr w:type="spellEnd"/>
      <w:r w:rsidRPr="00466501">
        <w:rPr>
          <w:rFonts w:ascii="Palatino Linotype" w:eastAsia="Batang" w:hAnsi="Palatino Linotype" w:cs="Bookman Old Style"/>
          <w:b/>
          <w:color w:val="auto"/>
          <w:kern w:val="0"/>
          <w:sz w:val="18"/>
          <w:szCs w:val="18"/>
          <w:lang w:eastAsia="en-US"/>
        </w:rPr>
        <w:t xml:space="preserve"> </w:t>
      </w:r>
      <w:r w:rsidR="00C82FE2" w:rsidRPr="00466501">
        <w:rPr>
          <w:rFonts w:ascii="Palatino Linotype" w:eastAsia="Batang" w:hAnsi="Palatino Linotype" w:cs="Bookman Old Style"/>
          <w:b/>
          <w:color w:val="auto"/>
          <w:kern w:val="0"/>
          <w:sz w:val="18"/>
          <w:szCs w:val="18"/>
          <w:lang w:eastAsia="en-US"/>
        </w:rPr>
        <w:t>Ltd: April’2015 – Oct</w:t>
      </w:r>
      <w:r w:rsidRPr="00466501">
        <w:rPr>
          <w:rFonts w:ascii="Palatino Linotype" w:eastAsia="Batang" w:hAnsi="Palatino Linotype" w:cs="Bookman Old Style"/>
          <w:b/>
          <w:color w:val="auto"/>
          <w:kern w:val="0"/>
          <w:sz w:val="18"/>
          <w:szCs w:val="18"/>
          <w:lang w:eastAsia="en-US"/>
        </w:rPr>
        <w:t>’2016</w:t>
      </w:r>
      <w:r w:rsidR="00C82FE2" w:rsidRPr="00466501">
        <w:rPr>
          <w:rFonts w:ascii="Palatino Linotype" w:eastAsia="Batang" w:hAnsi="Palatino Linotype" w:cs="Bookman Old Style"/>
          <w:b/>
          <w:color w:val="auto"/>
          <w:kern w:val="0"/>
          <w:sz w:val="18"/>
          <w:szCs w:val="18"/>
          <w:lang w:eastAsia="en-US"/>
        </w:rPr>
        <w:t xml:space="preserve">                       </w:t>
      </w:r>
      <w:r w:rsidR="00F91C06" w:rsidRPr="00466501">
        <w:rPr>
          <w:rFonts w:ascii="Palatino Linotype" w:eastAsia="Batang" w:hAnsi="Palatino Linotype" w:cs="Bookman Old Style"/>
          <w:b/>
          <w:color w:val="auto"/>
          <w:kern w:val="0"/>
          <w:sz w:val="18"/>
          <w:szCs w:val="18"/>
          <w:lang w:eastAsia="en-US"/>
        </w:rPr>
        <w:t xml:space="preserve">                                      </w:t>
      </w:r>
      <w:r w:rsidR="00C82FE2" w:rsidRPr="00466501">
        <w:rPr>
          <w:rFonts w:ascii="Palatino Linotype" w:eastAsia="Batang" w:hAnsi="Palatino Linotype" w:cs="Bookman Old Style"/>
          <w:b/>
          <w:color w:val="auto"/>
          <w:kern w:val="0"/>
          <w:sz w:val="18"/>
          <w:szCs w:val="18"/>
          <w:lang w:eastAsia="en-US"/>
        </w:rPr>
        <w:t xml:space="preserve">      </w:t>
      </w:r>
      <w:bookmarkStart w:id="0" w:name="_GoBack"/>
      <w:bookmarkEnd w:id="0"/>
    </w:p>
    <w:p w:rsidR="009C2DFB" w:rsidRPr="00466501" w:rsidRDefault="009C2DFB" w:rsidP="004C21F1">
      <w:pPr>
        <w:spacing w:line="240" w:lineRule="auto"/>
        <w:contextualSpacing/>
        <w:jc w:val="both"/>
        <w:rPr>
          <w:rFonts w:ascii="Palatino Linotype" w:hAnsi="Palatino Linotype"/>
          <w:sz w:val="18"/>
          <w:szCs w:val="18"/>
        </w:rPr>
      </w:pPr>
      <w:r w:rsidRPr="00466501">
        <w:rPr>
          <w:rFonts w:ascii="Palatino Linotype" w:eastAsia="Batang" w:hAnsi="Palatino Linotype" w:cs="Bookman Old Style"/>
          <w:b/>
          <w:color w:val="auto"/>
          <w:kern w:val="0"/>
          <w:sz w:val="18"/>
          <w:szCs w:val="18"/>
          <w:lang w:eastAsia="en-US"/>
        </w:rPr>
        <w:t xml:space="preserve">Role: HR - Consultant (TAG) </w:t>
      </w:r>
      <w:r w:rsidR="00C82FE2" w:rsidRPr="00466501">
        <w:rPr>
          <w:rFonts w:ascii="Palatino Linotype" w:eastAsia="Batang" w:hAnsi="Palatino Linotype" w:cs="Bookman Old Style"/>
          <w:b/>
          <w:color w:val="auto"/>
          <w:kern w:val="0"/>
          <w:sz w:val="18"/>
          <w:szCs w:val="18"/>
          <w:lang w:eastAsia="en-US"/>
        </w:rPr>
        <w:t xml:space="preserve">  </w:t>
      </w:r>
    </w:p>
    <w:p w:rsidR="00CD2BE6" w:rsidRPr="00466501" w:rsidRDefault="00C851E9" w:rsidP="004C21F1">
      <w:p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 xml:space="preserve">Major Roles &amp; Responsibilities: </w:t>
      </w:r>
      <w:r w:rsidR="0095279E" w:rsidRPr="00466501">
        <w:rPr>
          <w:rFonts w:ascii="Palatino Linotype" w:eastAsia="Batang" w:hAnsi="Palatino Linotype" w:cs="Bookman Old Style"/>
          <w:b/>
          <w:color w:val="auto"/>
          <w:kern w:val="0"/>
          <w:sz w:val="18"/>
          <w:szCs w:val="18"/>
          <w:lang w:eastAsia="en-US"/>
        </w:rPr>
        <w:t>Recruitm</w:t>
      </w:r>
      <w:r w:rsidR="00665D55">
        <w:rPr>
          <w:rFonts w:ascii="Palatino Linotype" w:eastAsia="Batang" w:hAnsi="Palatino Linotype" w:cs="Bookman Old Style"/>
          <w:b/>
          <w:color w:val="auto"/>
          <w:kern w:val="0"/>
          <w:sz w:val="18"/>
          <w:szCs w:val="18"/>
          <w:lang w:eastAsia="en-US"/>
        </w:rPr>
        <w:t>ent for Permanent Staffing</w:t>
      </w:r>
    </w:p>
    <w:p w:rsidR="00CD2BE6" w:rsidRPr="00466501" w:rsidRDefault="00CD2BE6" w:rsidP="004C21F1">
      <w:pPr>
        <w:spacing w:line="240" w:lineRule="auto"/>
        <w:contextualSpacing/>
        <w:jc w:val="both"/>
        <w:rPr>
          <w:rFonts w:ascii="Palatino Linotype" w:hAnsi="Palatino Linotype" w:cs="Bitstream Charter"/>
          <w:b/>
          <w:bCs/>
          <w:sz w:val="18"/>
          <w:szCs w:val="18"/>
        </w:rPr>
      </w:pPr>
    </w:p>
    <w:p w:rsidR="000A623A" w:rsidRPr="00466501" w:rsidRDefault="007A1179"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Handled</w:t>
      </w:r>
      <w:r w:rsidR="000A623A" w:rsidRPr="00466501">
        <w:rPr>
          <w:rFonts w:ascii="Palatino Linotype" w:eastAsia="Batang" w:hAnsi="Palatino Linotype" w:cs="Bookman Old Style"/>
          <w:color w:val="auto"/>
          <w:kern w:val="0"/>
          <w:sz w:val="18"/>
          <w:szCs w:val="18"/>
          <w:lang w:val="en-US" w:eastAsia="en-US"/>
        </w:rPr>
        <w:t xml:space="preserve"> IT Based clients. Catering IT skills requirements for </w:t>
      </w:r>
      <w:r w:rsidR="000A623A" w:rsidRPr="00466501">
        <w:rPr>
          <w:rFonts w:ascii="Palatino Linotype" w:eastAsia="Batang" w:hAnsi="Palatino Linotype" w:cs="Bookman Old Style"/>
          <w:b/>
          <w:color w:val="auto"/>
          <w:kern w:val="0"/>
          <w:sz w:val="18"/>
          <w:szCs w:val="18"/>
          <w:lang w:val="en-US" w:eastAsia="en-US"/>
        </w:rPr>
        <w:t>Permanent Staffing</w:t>
      </w:r>
      <w:r w:rsidR="000A623A" w:rsidRPr="00466501">
        <w:rPr>
          <w:rFonts w:ascii="Palatino Linotype" w:eastAsia="Batang" w:hAnsi="Palatino Linotype" w:cs="Bookman Old Style"/>
          <w:color w:val="auto"/>
          <w:kern w:val="0"/>
          <w:sz w:val="18"/>
          <w:szCs w:val="18"/>
          <w:lang w:val="en-US" w:eastAsia="en-US"/>
        </w:rPr>
        <w:t>.</w:t>
      </w:r>
    </w:p>
    <w:p w:rsidR="000A623A" w:rsidRPr="00466501" w:rsidRDefault="00C4602E"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Directly R</w:t>
      </w:r>
      <w:r w:rsidR="000A623A" w:rsidRPr="00466501">
        <w:rPr>
          <w:rFonts w:ascii="Palatino Linotype" w:eastAsia="Batang" w:hAnsi="Palatino Linotype" w:cs="Bookman Old Style"/>
          <w:color w:val="auto"/>
          <w:kern w:val="0"/>
          <w:sz w:val="18"/>
          <w:szCs w:val="18"/>
          <w:lang w:val="en-US" w:eastAsia="en-US"/>
        </w:rPr>
        <w:t xml:space="preserve">eporting to </w:t>
      </w:r>
      <w:r w:rsidR="000A623A" w:rsidRPr="00466501">
        <w:rPr>
          <w:rFonts w:ascii="Palatino Linotype" w:eastAsia="Batang" w:hAnsi="Palatino Linotype" w:cs="Bookman Old Style"/>
          <w:b/>
          <w:color w:val="auto"/>
          <w:kern w:val="0"/>
          <w:sz w:val="18"/>
          <w:szCs w:val="18"/>
          <w:lang w:val="en-US" w:eastAsia="en-US"/>
        </w:rPr>
        <w:t>IT Practice Head(PH</w:t>
      </w:r>
      <w:r w:rsidR="000A623A" w:rsidRPr="00466501">
        <w:rPr>
          <w:rFonts w:ascii="Palatino Linotype" w:eastAsia="Batang" w:hAnsi="Palatino Linotype" w:cs="Bookman Old Style"/>
          <w:color w:val="auto"/>
          <w:kern w:val="0"/>
          <w:sz w:val="18"/>
          <w:szCs w:val="18"/>
          <w:lang w:val="en-US" w:eastAsia="en-US"/>
        </w:rPr>
        <w:t>)</w:t>
      </w:r>
      <w:r w:rsidRPr="00466501">
        <w:rPr>
          <w:rFonts w:ascii="Palatino Linotype" w:eastAsia="Batang" w:hAnsi="Palatino Linotype" w:cs="Bookman Old Style"/>
          <w:color w:val="auto"/>
          <w:kern w:val="0"/>
          <w:sz w:val="18"/>
          <w:szCs w:val="18"/>
          <w:lang w:val="en-US" w:eastAsia="en-US"/>
        </w:rPr>
        <w:t>.</w:t>
      </w:r>
    </w:p>
    <w:p w:rsidR="00A5251F" w:rsidRPr="00466501" w:rsidRDefault="00A5251F"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Analyze the needs of organization in terms of manpower.</w:t>
      </w:r>
    </w:p>
    <w:p w:rsidR="000A623A" w:rsidRPr="00466501" w:rsidRDefault="00A5251F"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Make a proper plan to fulfill the need of organization.</w:t>
      </w:r>
    </w:p>
    <w:p w:rsidR="000A623A" w:rsidRPr="00466501" w:rsidRDefault="000A623A"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b/>
          <w:color w:val="auto"/>
          <w:kern w:val="0"/>
          <w:sz w:val="18"/>
          <w:szCs w:val="18"/>
          <w:lang w:val="en-US" w:eastAsia="en-US"/>
        </w:rPr>
        <w:t>Validation</w:t>
      </w:r>
      <w:r w:rsidRPr="00466501">
        <w:rPr>
          <w:rFonts w:ascii="Palatino Linotype" w:eastAsia="Batang" w:hAnsi="Palatino Linotype" w:cs="Bookman Old Style"/>
          <w:color w:val="auto"/>
          <w:kern w:val="0"/>
          <w:sz w:val="18"/>
          <w:szCs w:val="18"/>
          <w:lang w:val="en-US" w:eastAsia="en-US"/>
        </w:rPr>
        <w:t xml:space="preserve"> of the profiles before submitting it to client.</w:t>
      </w:r>
    </w:p>
    <w:p w:rsidR="000A623A" w:rsidRPr="00466501" w:rsidRDefault="000A623A"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Following up with Client for feedback of the profiles and interview updates.</w:t>
      </w:r>
    </w:p>
    <w:p w:rsidR="00A5251F" w:rsidRPr="00466501" w:rsidRDefault="00A5251F"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Understand the improving areas of organization by taking feedback timely.</w:t>
      </w:r>
    </w:p>
    <w:p w:rsidR="00655B53" w:rsidRPr="00466501" w:rsidRDefault="000A623A"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 xml:space="preserve">Maintaining </w:t>
      </w:r>
      <w:r w:rsidRPr="00466501">
        <w:rPr>
          <w:rFonts w:ascii="Palatino Linotype" w:eastAsia="Batang" w:hAnsi="Palatino Linotype" w:cs="Bookman Old Style"/>
          <w:b/>
          <w:color w:val="auto"/>
          <w:kern w:val="0"/>
          <w:sz w:val="18"/>
          <w:szCs w:val="18"/>
          <w:lang w:val="en-US" w:eastAsia="en-US"/>
        </w:rPr>
        <w:t>MIS</w:t>
      </w:r>
      <w:r w:rsidRPr="00466501">
        <w:rPr>
          <w:rFonts w:ascii="Palatino Linotype" w:eastAsia="Batang" w:hAnsi="Palatino Linotype" w:cs="Bookman Old Style"/>
          <w:color w:val="auto"/>
          <w:kern w:val="0"/>
          <w:sz w:val="18"/>
          <w:szCs w:val="18"/>
          <w:lang w:val="en-US" w:eastAsia="en-US"/>
        </w:rPr>
        <w:t xml:space="preserve"> reports, </w:t>
      </w:r>
      <w:r w:rsidRPr="00466501">
        <w:rPr>
          <w:rFonts w:ascii="Palatino Linotype" w:eastAsia="Batang" w:hAnsi="Palatino Linotype" w:cs="Bookman Old Style"/>
          <w:b/>
          <w:color w:val="auto"/>
          <w:kern w:val="0"/>
          <w:sz w:val="18"/>
          <w:szCs w:val="18"/>
          <w:lang w:val="en-US" w:eastAsia="en-US"/>
        </w:rPr>
        <w:t>daily</w:t>
      </w:r>
      <w:r w:rsidRPr="00466501">
        <w:rPr>
          <w:rFonts w:ascii="Palatino Linotype" w:eastAsia="Batang" w:hAnsi="Palatino Linotype" w:cs="Bookman Old Style"/>
          <w:color w:val="auto"/>
          <w:kern w:val="0"/>
          <w:sz w:val="18"/>
          <w:szCs w:val="18"/>
          <w:lang w:val="en-US" w:eastAsia="en-US"/>
        </w:rPr>
        <w:t xml:space="preserve"> and </w:t>
      </w:r>
      <w:r w:rsidRPr="00466501">
        <w:rPr>
          <w:rFonts w:ascii="Palatino Linotype" w:eastAsia="Batang" w:hAnsi="Palatino Linotype" w:cs="Bookman Old Style"/>
          <w:b/>
          <w:color w:val="auto"/>
          <w:kern w:val="0"/>
          <w:sz w:val="18"/>
          <w:szCs w:val="18"/>
          <w:lang w:val="en-US" w:eastAsia="en-US"/>
        </w:rPr>
        <w:t>weekly</w:t>
      </w:r>
      <w:r w:rsidRPr="00466501">
        <w:rPr>
          <w:rFonts w:ascii="Palatino Linotype" w:eastAsia="Batang" w:hAnsi="Palatino Linotype" w:cs="Bookman Old Style"/>
          <w:color w:val="auto"/>
          <w:kern w:val="0"/>
          <w:sz w:val="18"/>
          <w:szCs w:val="18"/>
          <w:lang w:val="en-US" w:eastAsia="en-US"/>
        </w:rPr>
        <w:t xml:space="preserve"> tracking reports </w:t>
      </w:r>
    </w:p>
    <w:p w:rsidR="00A5251F" w:rsidRPr="00466501" w:rsidRDefault="00A5251F" w:rsidP="00AE79CC">
      <w:pPr>
        <w:pStyle w:val="ListParagraph"/>
        <w:numPr>
          <w:ilvl w:val="0"/>
          <w:numId w:val="25"/>
        </w:numPr>
        <w:autoSpaceDE w:val="0"/>
        <w:spacing w:line="240" w:lineRule="auto"/>
        <w:rPr>
          <w:rFonts w:ascii="Palatino Linotype" w:eastAsia="Batang" w:hAnsi="Palatino Linotype" w:cs="Bookman Old Style"/>
          <w:color w:val="auto"/>
          <w:kern w:val="0"/>
          <w:sz w:val="18"/>
          <w:szCs w:val="18"/>
          <w:lang w:val="en-US" w:eastAsia="en-US"/>
        </w:rPr>
      </w:pPr>
      <w:r w:rsidRPr="00466501">
        <w:rPr>
          <w:rFonts w:ascii="Palatino Linotype" w:eastAsia="Batang" w:hAnsi="Palatino Linotype" w:cs="Bookman Old Style"/>
          <w:color w:val="auto"/>
          <w:kern w:val="0"/>
          <w:sz w:val="18"/>
          <w:szCs w:val="18"/>
          <w:lang w:val="en-US" w:eastAsia="en-US"/>
        </w:rPr>
        <w:t>Train the new employees.</w:t>
      </w:r>
    </w:p>
    <w:p w:rsidR="007614AA" w:rsidRPr="00466501" w:rsidRDefault="007614AA" w:rsidP="007614AA">
      <w:pPr>
        <w:pStyle w:val="ListParagraph"/>
        <w:autoSpaceDE w:val="0"/>
        <w:spacing w:line="240" w:lineRule="auto"/>
        <w:rPr>
          <w:rFonts w:ascii="Palatino Linotype" w:eastAsia="Batang" w:hAnsi="Palatino Linotype" w:cs="Bookman Old Style"/>
          <w:color w:val="auto"/>
          <w:kern w:val="0"/>
          <w:sz w:val="18"/>
          <w:szCs w:val="18"/>
          <w:lang w:val="en-US" w:eastAsia="en-US"/>
        </w:rPr>
      </w:pPr>
    </w:p>
    <w:p w:rsidR="007614AA" w:rsidRPr="00466501" w:rsidRDefault="007614AA" w:rsidP="007614AA">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 xml:space="preserve">Tool Used: </w:t>
      </w:r>
      <w:proofErr w:type="spellStart"/>
      <w:r w:rsidRPr="00466501">
        <w:rPr>
          <w:rFonts w:ascii="Palatino Linotype" w:hAnsi="Palatino Linotype" w:cs="Bitstream Charter"/>
          <w:b/>
          <w:smallCaps/>
          <w:sz w:val="18"/>
          <w:szCs w:val="18"/>
        </w:rPr>
        <w:t>Hirecraft</w:t>
      </w:r>
      <w:proofErr w:type="spellEnd"/>
      <w:r w:rsidRPr="00466501">
        <w:rPr>
          <w:rFonts w:ascii="Palatino Linotype" w:hAnsi="Palatino Linotype" w:cs="Bitstream Charter"/>
          <w:b/>
          <w:smallCaps/>
          <w:sz w:val="18"/>
          <w:szCs w:val="18"/>
        </w:rPr>
        <w:t xml:space="preserve"> (uploading a profile till onboard)</w:t>
      </w:r>
    </w:p>
    <w:p w:rsidR="007614AA" w:rsidRPr="00466501" w:rsidRDefault="007614AA" w:rsidP="007614AA">
      <w:pPr>
        <w:spacing w:line="240" w:lineRule="auto"/>
        <w:contextualSpacing/>
        <w:jc w:val="both"/>
        <w:rPr>
          <w:rFonts w:ascii="Palatino Linotype" w:hAnsi="Palatino Linotype" w:cs="Book Antiqua"/>
          <w:b/>
          <w:bCs/>
          <w:sz w:val="18"/>
          <w:szCs w:val="18"/>
        </w:rPr>
      </w:pPr>
      <w:r w:rsidRPr="00466501">
        <w:rPr>
          <w:rFonts w:ascii="Palatino Linotype" w:hAnsi="Palatino Linotype" w:cs="Bitstream Charter"/>
          <w:b/>
          <w:smallCaps/>
          <w:sz w:val="18"/>
          <w:szCs w:val="18"/>
        </w:rPr>
        <w:t xml:space="preserve">Clients Handled: </w:t>
      </w:r>
      <w:r w:rsidRPr="00466501">
        <w:rPr>
          <w:rFonts w:ascii="Palatino Linotype" w:hAnsi="Palatino Linotype" w:cs="Book Antiqua"/>
          <w:b/>
          <w:bCs/>
          <w:sz w:val="18"/>
          <w:szCs w:val="18"/>
        </w:rPr>
        <w:t>Sapient Global Markets, British Telecom</w:t>
      </w:r>
      <w:r w:rsidR="007B615C" w:rsidRPr="00466501">
        <w:rPr>
          <w:rFonts w:ascii="Palatino Linotype" w:hAnsi="Palatino Linotype" w:cs="Book Antiqua"/>
          <w:b/>
          <w:bCs/>
          <w:sz w:val="18"/>
          <w:szCs w:val="18"/>
        </w:rPr>
        <w:t>, Royal Bank of Scotland (RBS)</w:t>
      </w:r>
    </w:p>
    <w:p w:rsidR="007614AA" w:rsidRPr="00466501" w:rsidRDefault="007614AA" w:rsidP="007614AA">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 xml:space="preserve">Domain: </w:t>
      </w:r>
      <w:proofErr w:type="spellStart"/>
      <w:r w:rsidRPr="00466501">
        <w:rPr>
          <w:rFonts w:ascii="Palatino Linotype" w:hAnsi="Palatino Linotype" w:cs="Bitstream Charter"/>
          <w:b/>
          <w:smallCaps/>
          <w:sz w:val="18"/>
          <w:szCs w:val="18"/>
        </w:rPr>
        <w:t>BFSI,</w:t>
      </w:r>
      <w:r w:rsidR="007B615C" w:rsidRPr="00466501">
        <w:rPr>
          <w:rFonts w:ascii="Palatino Linotype" w:hAnsi="Palatino Linotype" w:cs="Bitstream Charter"/>
          <w:b/>
          <w:smallCaps/>
          <w:sz w:val="18"/>
          <w:szCs w:val="18"/>
        </w:rPr>
        <w:t>Investment</w:t>
      </w:r>
      <w:proofErr w:type="spellEnd"/>
      <w:r w:rsidR="007B615C" w:rsidRPr="00466501">
        <w:rPr>
          <w:rFonts w:ascii="Palatino Linotype" w:hAnsi="Palatino Linotype" w:cs="Bitstream Charter"/>
          <w:b/>
          <w:smallCaps/>
          <w:sz w:val="18"/>
          <w:szCs w:val="18"/>
        </w:rPr>
        <w:t xml:space="preserve"> </w:t>
      </w:r>
      <w:proofErr w:type="spellStart"/>
      <w:r w:rsidR="007B615C" w:rsidRPr="00466501">
        <w:rPr>
          <w:rFonts w:ascii="Palatino Linotype" w:hAnsi="Palatino Linotype" w:cs="Bitstream Charter"/>
          <w:b/>
          <w:smallCaps/>
          <w:sz w:val="18"/>
          <w:szCs w:val="18"/>
        </w:rPr>
        <w:t>Banking,Telecom</w:t>
      </w:r>
      <w:proofErr w:type="spellEnd"/>
      <w:r w:rsidR="007863AC" w:rsidRPr="00466501">
        <w:rPr>
          <w:rFonts w:ascii="Palatino Linotype" w:hAnsi="Palatino Linotype" w:cs="Bitstream Charter"/>
          <w:b/>
          <w:smallCaps/>
          <w:sz w:val="18"/>
          <w:szCs w:val="18"/>
        </w:rPr>
        <w:t>.</w:t>
      </w:r>
    </w:p>
    <w:p w:rsidR="00C82FE2" w:rsidRPr="00466501" w:rsidRDefault="00C82FE2" w:rsidP="004C21F1">
      <w:pPr>
        <w:spacing w:line="240" w:lineRule="auto"/>
        <w:contextualSpacing/>
        <w:jc w:val="both"/>
        <w:rPr>
          <w:rFonts w:ascii="Palatino Linotype" w:hAnsi="Palatino Linotype" w:cs="Bitstream Charter"/>
          <w:b/>
          <w:smallCaps/>
          <w:sz w:val="18"/>
          <w:szCs w:val="18"/>
        </w:rPr>
      </w:pPr>
    </w:p>
    <w:p w:rsidR="00F4109B" w:rsidRPr="00466501" w:rsidRDefault="00F4109B" w:rsidP="004C21F1">
      <w:pPr>
        <w:spacing w:line="240" w:lineRule="auto"/>
        <w:contextualSpacing/>
        <w:jc w:val="both"/>
        <w:rPr>
          <w:rFonts w:ascii="Palatino Linotype" w:hAnsi="Palatino Linotype" w:cs="Bitstream Charter"/>
          <w:b/>
          <w:smallCaps/>
          <w:sz w:val="18"/>
          <w:szCs w:val="18"/>
        </w:rPr>
      </w:pPr>
    </w:p>
    <w:p w:rsidR="007863AC" w:rsidRPr="00466501" w:rsidRDefault="007863AC" w:rsidP="004C21F1">
      <w:pPr>
        <w:spacing w:line="240" w:lineRule="auto"/>
        <w:contextualSpacing/>
        <w:jc w:val="both"/>
        <w:rPr>
          <w:rFonts w:ascii="Palatino Linotype" w:hAnsi="Palatino Linotype" w:cs="Bitstream Charter"/>
          <w:b/>
          <w:smallCaps/>
          <w:sz w:val="18"/>
          <w:szCs w:val="18"/>
        </w:rPr>
      </w:pPr>
    </w:p>
    <w:p w:rsidR="00FC7280" w:rsidRPr="00466501" w:rsidRDefault="00FC7280" w:rsidP="004C21F1">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lastRenderedPageBreak/>
        <w:t>Position Handled:</w:t>
      </w:r>
    </w:p>
    <w:p w:rsidR="0019288A" w:rsidRPr="00466501" w:rsidRDefault="0019288A" w:rsidP="004C21F1">
      <w:pPr>
        <w:spacing w:line="240" w:lineRule="auto"/>
        <w:contextualSpacing/>
        <w:jc w:val="both"/>
        <w:rPr>
          <w:rFonts w:ascii="Palatino Linotype" w:hAnsi="Palatino Linotype" w:cs="Bitstream Charter"/>
          <w:b/>
          <w:smallCaps/>
          <w:sz w:val="18"/>
          <w:szCs w:val="18"/>
        </w:rPr>
      </w:pPr>
    </w:p>
    <w:p w:rsidR="00F4109B" w:rsidRPr="00466501" w:rsidRDefault="00FC7280" w:rsidP="00F4109B">
      <w:pPr>
        <w:widowControl/>
        <w:tabs>
          <w:tab w:val="left" w:pos="720"/>
        </w:tabs>
        <w:suppressAutoHyphens w:val="0"/>
        <w:overflowPunct w:val="0"/>
        <w:autoSpaceDE w:val="0"/>
        <w:autoSpaceDN w:val="0"/>
        <w:adjustRightInd w:val="0"/>
        <w:spacing w:line="240" w:lineRule="auto"/>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Solution Architect, Technical Architect, Software Developers, Sr.Developers, Sr/Jr Consultants, Team Lead/Tech Lead, QA Manager , Sr. Test Engineers, System Analyst, Architect, Project Manager, Product Manager , Principle Engineer, Mobile Architect, Technical Manager, SAP Consultan</w:t>
      </w:r>
      <w:r w:rsidR="00844EA9" w:rsidRPr="00466501">
        <w:rPr>
          <w:rFonts w:ascii="Palatino Linotype" w:eastAsia="Batang" w:hAnsi="Palatino Linotype" w:cs="Bookman Old Style"/>
          <w:color w:val="auto"/>
          <w:kern w:val="0"/>
          <w:sz w:val="18"/>
          <w:szCs w:val="18"/>
          <w:lang w:eastAsia="en-US"/>
        </w:rPr>
        <w:t>t</w:t>
      </w:r>
      <w:r w:rsidRPr="00466501">
        <w:rPr>
          <w:rFonts w:ascii="Palatino Linotype" w:eastAsia="Batang" w:hAnsi="Palatino Linotype" w:cs="Bookman Old Style"/>
          <w:color w:val="auto"/>
          <w:kern w:val="0"/>
          <w:sz w:val="18"/>
          <w:szCs w:val="18"/>
          <w:lang w:eastAsia="en-US"/>
        </w:rPr>
        <w:t>, Java Developer/Lead, Share point Developers.</w:t>
      </w:r>
    </w:p>
    <w:p w:rsidR="00F4109B" w:rsidRPr="00466501" w:rsidRDefault="00F4109B" w:rsidP="00F4109B">
      <w:pPr>
        <w:widowControl/>
        <w:tabs>
          <w:tab w:val="left" w:pos="720"/>
        </w:tabs>
        <w:suppressAutoHyphens w:val="0"/>
        <w:overflowPunct w:val="0"/>
        <w:autoSpaceDE w:val="0"/>
        <w:autoSpaceDN w:val="0"/>
        <w:adjustRightInd w:val="0"/>
        <w:spacing w:line="240" w:lineRule="auto"/>
        <w:jc w:val="both"/>
        <w:textAlignment w:val="baseline"/>
        <w:rPr>
          <w:rFonts w:ascii="Palatino Linotype" w:eastAsia="Batang" w:hAnsi="Palatino Linotype" w:cs="Bookman Old Style"/>
          <w:color w:val="auto"/>
          <w:kern w:val="0"/>
          <w:sz w:val="18"/>
          <w:szCs w:val="18"/>
          <w:lang w:eastAsia="en-US"/>
        </w:rPr>
      </w:pPr>
    </w:p>
    <w:p w:rsidR="009C2DFB" w:rsidRPr="00466501" w:rsidRDefault="00817FAB" w:rsidP="004C21F1">
      <w:pPr>
        <w:spacing w:line="240" w:lineRule="auto"/>
        <w:contextualSpacing/>
        <w:jc w:val="both"/>
        <w:rPr>
          <w:rFonts w:ascii="Palatino Linotype" w:hAnsi="Palatino Linotype" w:cs="Bitstream Charter"/>
          <w:b/>
          <w:bCs/>
          <w:sz w:val="18"/>
          <w:szCs w:val="18"/>
        </w:rPr>
      </w:pPr>
      <w:r w:rsidRPr="00466501">
        <w:rPr>
          <w:rFonts w:ascii="Palatino Linotype" w:hAnsi="Palatino Linotype" w:cs="Bitstream Charter"/>
          <w:b/>
          <w:bCs/>
          <w:sz w:val="18"/>
          <w:szCs w:val="18"/>
        </w:rPr>
        <w:t>Helios and Matheson Information Technology Ltd</w:t>
      </w:r>
      <w:r w:rsidR="00C82FE2" w:rsidRPr="00466501">
        <w:rPr>
          <w:rFonts w:ascii="Palatino Linotype" w:hAnsi="Palatino Linotype" w:cs="Bitstream Charter"/>
          <w:b/>
          <w:bCs/>
          <w:sz w:val="18"/>
          <w:szCs w:val="18"/>
        </w:rPr>
        <w:t>:  Dec’13 - Feb</w:t>
      </w:r>
      <w:r w:rsidRPr="00466501">
        <w:rPr>
          <w:rFonts w:ascii="Palatino Linotype" w:hAnsi="Palatino Linotype" w:cs="Bitstream Charter"/>
          <w:b/>
          <w:bCs/>
          <w:sz w:val="18"/>
          <w:szCs w:val="18"/>
        </w:rPr>
        <w:t>’15</w:t>
      </w:r>
      <w:r w:rsidR="00C82FE2" w:rsidRPr="00466501">
        <w:rPr>
          <w:rFonts w:ascii="Palatino Linotype" w:hAnsi="Palatino Linotype" w:cs="Bitstream Charter"/>
          <w:b/>
          <w:bCs/>
          <w:sz w:val="18"/>
          <w:szCs w:val="18"/>
        </w:rPr>
        <w:t xml:space="preserve">                                </w:t>
      </w:r>
      <w:r w:rsidR="00F91C06" w:rsidRPr="00466501">
        <w:rPr>
          <w:rFonts w:ascii="Palatino Linotype" w:hAnsi="Palatino Linotype" w:cs="Bitstream Charter"/>
          <w:b/>
          <w:bCs/>
          <w:sz w:val="18"/>
          <w:szCs w:val="18"/>
        </w:rPr>
        <w:t xml:space="preserve">              </w:t>
      </w:r>
      <w:r w:rsidR="00C82FE2" w:rsidRPr="00466501">
        <w:rPr>
          <w:rFonts w:ascii="Palatino Linotype" w:hAnsi="Palatino Linotype" w:cs="Bitstream Charter"/>
          <w:b/>
          <w:bCs/>
          <w:sz w:val="18"/>
          <w:szCs w:val="18"/>
        </w:rPr>
        <w:t xml:space="preserve">     </w:t>
      </w:r>
    </w:p>
    <w:p w:rsidR="00423FFA" w:rsidRPr="00466501" w:rsidRDefault="00817FAB" w:rsidP="004C21F1">
      <w:pPr>
        <w:spacing w:line="240" w:lineRule="auto"/>
        <w:contextualSpacing/>
        <w:jc w:val="both"/>
        <w:rPr>
          <w:rFonts w:ascii="Palatino Linotype" w:hAnsi="Palatino Linotype" w:cs="Bitstream Charter"/>
          <w:b/>
          <w:bCs/>
          <w:sz w:val="18"/>
          <w:szCs w:val="18"/>
        </w:rPr>
      </w:pPr>
      <w:r w:rsidRPr="00466501">
        <w:rPr>
          <w:rFonts w:ascii="Palatino Linotype" w:hAnsi="Palatino Linotype" w:cs="Bitstream Charter"/>
          <w:b/>
          <w:bCs/>
          <w:sz w:val="18"/>
          <w:szCs w:val="18"/>
        </w:rPr>
        <w:t xml:space="preserve">Role: HR  - Executive Client Services (C2H) </w:t>
      </w:r>
    </w:p>
    <w:p w:rsidR="005D131D" w:rsidRPr="00466501" w:rsidRDefault="0095279E" w:rsidP="00F4109B">
      <w:pPr>
        <w:spacing w:line="240" w:lineRule="auto"/>
        <w:contextualSpacing/>
        <w:jc w:val="both"/>
        <w:rPr>
          <w:rFonts w:ascii="Palatino Linotype" w:hAnsi="Palatino Linotype" w:cs="Bitstream Charter"/>
          <w:b/>
          <w:smallCaps/>
          <w:sz w:val="18"/>
          <w:szCs w:val="18"/>
        </w:rPr>
      </w:pPr>
      <w:r w:rsidRPr="00466501">
        <w:rPr>
          <w:rFonts w:ascii="Palatino Linotype" w:hAnsi="Palatino Linotype" w:cs="Bitstream Charter"/>
          <w:b/>
          <w:smallCaps/>
          <w:sz w:val="18"/>
          <w:szCs w:val="18"/>
        </w:rPr>
        <w:t>Major Roles</w:t>
      </w:r>
      <w:r w:rsidR="005D131D" w:rsidRPr="00466501">
        <w:rPr>
          <w:rFonts w:ascii="Palatino Linotype" w:hAnsi="Palatino Linotype" w:cs="Bitstream Charter"/>
          <w:b/>
          <w:smallCaps/>
          <w:sz w:val="18"/>
          <w:szCs w:val="18"/>
        </w:rPr>
        <w:t xml:space="preserve"> Responsibilities: Recruitment</w:t>
      </w:r>
      <w:r w:rsidRPr="00466501">
        <w:rPr>
          <w:rFonts w:ascii="Palatino Linotype" w:hAnsi="Palatino Linotype" w:cs="Bitstream Charter"/>
          <w:b/>
          <w:smallCaps/>
          <w:sz w:val="18"/>
          <w:szCs w:val="18"/>
        </w:rPr>
        <w:t xml:space="preserve"> for Contract to Hire (C2H)</w:t>
      </w:r>
      <w:r w:rsidR="00C82FE2" w:rsidRPr="00466501">
        <w:rPr>
          <w:rFonts w:ascii="Palatino Linotype" w:hAnsi="Palatino Linotype" w:cs="Bitstream Charter"/>
          <w:b/>
          <w:smallCaps/>
          <w:sz w:val="18"/>
          <w:szCs w:val="18"/>
        </w:rPr>
        <w:t xml:space="preserve">     </w:t>
      </w:r>
    </w:p>
    <w:p w:rsidR="00F4109B" w:rsidRPr="00466501" w:rsidRDefault="00F4109B" w:rsidP="00F4109B">
      <w:pPr>
        <w:spacing w:line="240" w:lineRule="auto"/>
        <w:contextualSpacing/>
        <w:jc w:val="both"/>
        <w:rPr>
          <w:rFonts w:ascii="Palatino Linotype" w:hAnsi="Palatino Linotype" w:cs="Bitstream Charter"/>
          <w:b/>
          <w:smallCaps/>
          <w:sz w:val="18"/>
          <w:szCs w:val="18"/>
        </w:rPr>
      </w:pP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Expertise in </w:t>
      </w:r>
      <w:r w:rsidRPr="00466501">
        <w:rPr>
          <w:rFonts w:ascii="Palatino Linotype" w:eastAsia="Batang" w:hAnsi="Palatino Linotype" w:cs="Bookman Old Style"/>
          <w:b/>
          <w:color w:val="auto"/>
          <w:kern w:val="0"/>
          <w:sz w:val="18"/>
          <w:szCs w:val="18"/>
          <w:lang w:eastAsia="en-US"/>
        </w:rPr>
        <w:t>Entire End to End Recruitmen</w:t>
      </w:r>
      <w:r w:rsidRPr="00466501">
        <w:rPr>
          <w:rFonts w:ascii="Palatino Linotype" w:eastAsia="Batang" w:hAnsi="Palatino Linotype" w:cs="Bookman Old Style"/>
          <w:color w:val="auto"/>
          <w:kern w:val="0"/>
          <w:sz w:val="18"/>
          <w:szCs w:val="18"/>
          <w:lang w:eastAsia="en-US"/>
        </w:rPr>
        <w:t>t Life cycle.</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Sourcing</w:t>
      </w:r>
      <w:r w:rsidRPr="00466501">
        <w:rPr>
          <w:rFonts w:ascii="Palatino Linotype" w:eastAsia="Batang" w:hAnsi="Palatino Linotype" w:cs="Bookman Old Style"/>
          <w:color w:val="auto"/>
          <w:kern w:val="0"/>
          <w:sz w:val="18"/>
          <w:szCs w:val="18"/>
          <w:lang w:eastAsia="en-US"/>
        </w:rPr>
        <w:t xml:space="preserve"> the candidates and short-listing resumes from various job portals.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Scheduling</w:t>
      </w:r>
      <w:r w:rsidRPr="00466501">
        <w:rPr>
          <w:rFonts w:ascii="Palatino Linotype" w:eastAsia="Batang" w:hAnsi="Palatino Linotype" w:cs="Bookman Old Style"/>
          <w:color w:val="auto"/>
          <w:kern w:val="0"/>
          <w:sz w:val="18"/>
          <w:szCs w:val="18"/>
          <w:lang w:eastAsia="en-US"/>
        </w:rPr>
        <w:t xml:space="preserve"> interviews of </w:t>
      </w:r>
      <w:r w:rsidRPr="00466501">
        <w:rPr>
          <w:rFonts w:ascii="Palatino Linotype" w:eastAsia="Batang" w:hAnsi="Palatino Linotype" w:cs="Bookman Old Style"/>
          <w:b/>
          <w:color w:val="auto"/>
          <w:kern w:val="0"/>
          <w:sz w:val="18"/>
          <w:szCs w:val="18"/>
          <w:lang w:eastAsia="en-US"/>
        </w:rPr>
        <w:t>short-listed</w:t>
      </w:r>
      <w:r w:rsidR="00655B53" w:rsidRPr="00466501">
        <w:rPr>
          <w:rFonts w:ascii="Palatino Linotype" w:eastAsia="Batang" w:hAnsi="Palatino Linotype" w:cs="Bookman Old Style"/>
          <w:color w:val="auto"/>
          <w:kern w:val="0"/>
          <w:sz w:val="18"/>
          <w:szCs w:val="18"/>
          <w:lang w:eastAsia="en-US"/>
        </w:rPr>
        <w:t xml:space="preserve"> candidates with clients &amp; </w:t>
      </w:r>
      <w:r w:rsidRPr="00466501">
        <w:rPr>
          <w:rFonts w:ascii="Palatino Linotype" w:eastAsia="Batang" w:hAnsi="Palatino Linotype" w:cs="Bookman Old Style"/>
          <w:color w:val="auto"/>
          <w:kern w:val="0"/>
          <w:sz w:val="18"/>
          <w:szCs w:val="18"/>
          <w:lang w:eastAsia="en-US"/>
        </w:rPr>
        <w:t>taking feedback from them.</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Fixing the Appointments with the </w:t>
      </w:r>
      <w:r w:rsidRPr="00466501">
        <w:rPr>
          <w:rFonts w:ascii="Palatino Linotype" w:eastAsia="Batang" w:hAnsi="Palatino Linotype" w:cs="Bookman Old Style"/>
          <w:b/>
          <w:color w:val="auto"/>
          <w:kern w:val="0"/>
          <w:sz w:val="18"/>
          <w:szCs w:val="18"/>
          <w:lang w:eastAsia="en-US"/>
        </w:rPr>
        <w:t>Clients</w:t>
      </w:r>
      <w:r w:rsidRPr="00466501">
        <w:rPr>
          <w:rFonts w:ascii="Palatino Linotype" w:eastAsia="Batang" w:hAnsi="Palatino Linotype" w:cs="Bookman Old Style"/>
          <w:color w:val="auto"/>
          <w:kern w:val="0"/>
          <w:sz w:val="18"/>
          <w:szCs w:val="18"/>
          <w:lang w:eastAsia="en-US"/>
        </w:rPr>
        <w:t>.</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Salary negotiation</w:t>
      </w:r>
      <w:r w:rsidRPr="00466501">
        <w:rPr>
          <w:rFonts w:ascii="Palatino Linotype" w:eastAsia="Batang" w:hAnsi="Palatino Linotype" w:cs="Bookman Old Style"/>
          <w:color w:val="auto"/>
          <w:kern w:val="0"/>
          <w:sz w:val="18"/>
          <w:szCs w:val="18"/>
          <w:lang w:eastAsia="en-US"/>
        </w:rPr>
        <w:t xml:space="preserve"> with short</w:t>
      </w:r>
      <w:r w:rsidR="00844EA9" w:rsidRPr="00466501">
        <w:rPr>
          <w:rFonts w:ascii="Palatino Linotype" w:eastAsia="Batang" w:hAnsi="Palatino Linotype" w:cs="Bookman Old Style"/>
          <w:color w:val="auto"/>
          <w:kern w:val="0"/>
          <w:sz w:val="18"/>
          <w:szCs w:val="18"/>
          <w:lang w:eastAsia="en-US"/>
        </w:rPr>
        <w:t>l</w:t>
      </w:r>
      <w:r w:rsidRPr="00466501">
        <w:rPr>
          <w:rFonts w:ascii="Palatino Linotype" w:eastAsia="Batang" w:hAnsi="Palatino Linotype" w:cs="Bookman Old Style"/>
          <w:color w:val="auto"/>
          <w:kern w:val="0"/>
          <w:sz w:val="18"/>
          <w:szCs w:val="18"/>
          <w:lang w:eastAsia="en-US"/>
        </w:rPr>
        <w:t>isted Candidates.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Good Experience in </w:t>
      </w:r>
      <w:r w:rsidRPr="00466501">
        <w:rPr>
          <w:rFonts w:ascii="Palatino Linotype" w:eastAsia="Batang" w:hAnsi="Palatino Linotype" w:cs="Bookman Old Style"/>
          <w:b/>
          <w:color w:val="auto"/>
          <w:kern w:val="0"/>
          <w:sz w:val="18"/>
          <w:szCs w:val="18"/>
          <w:lang w:eastAsia="en-US"/>
        </w:rPr>
        <w:t>permanent &amp; contract staffing</w:t>
      </w:r>
      <w:r w:rsidRPr="00466501">
        <w:rPr>
          <w:rFonts w:ascii="Palatino Linotype" w:eastAsia="Batang" w:hAnsi="Palatino Linotype" w:cs="Bookman Old Style"/>
          <w:color w:val="auto"/>
          <w:kern w:val="0"/>
          <w:sz w:val="18"/>
          <w:szCs w:val="18"/>
          <w:lang w:eastAsia="en-US"/>
        </w:rPr>
        <w:t>.</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Scheduling &amp; interview coordination</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Following up with candidates and clients</w:t>
      </w:r>
      <w:r w:rsidR="000F4BE5" w:rsidRPr="00466501">
        <w:rPr>
          <w:rFonts w:ascii="Palatino Linotype" w:eastAsia="Batang" w:hAnsi="Palatino Linotype" w:cs="Bookman Old Style"/>
          <w:color w:val="auto"/>
          <w:kern w:val="0"/>
          <w:sz w:val="18"/>
          <w:szCs w:val="18"/>
          <w:lang w:eastAsia="en-US"/>
        </w:rPr>
        <w:t>.</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Updating </w:t>
      </w:r>
      <w:r w:rsidRPr="00466501">
        <w:rPr>
          <w:rFonts w:ascii="Palatino Linotype" w:eastAsia="Batang" w:hAnsi="Palatino Linotype" w:cs="Bookman Old Style"/>
          <w:b/>
          <w:color w:val="auto"/>
          <w:kern w:val="0"/>
          <w:sz w:val="18"/>
          <w:szCs w:val="18"/>
          <w:lang w:eastAsia="en-US"/>
        </w:rPr>
        <w:t>feedback</w:t>
      </w:r>
      <w:r w:rsidRPr="00466501">
        <w:rPr>
          <w:rFonts w:ascii="Palatino Linotype" w:eastAsia="Batang" w:hAnsi="Palatino Linotype" w:cs="Bookman Old Style"/>
          <w:color w:val="auto"/>
          <w:kern w:val="0"/>
          <w:sz w:val="18"/>
          <w:szCs w:val="18"/>
          <w:lang w:eastAsia="en-US"/>
        </w:rPr>
        <w:t xml:space="preserve"> to candidates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Buildings good relationships with the candidates.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Post joining follow- ups with candidates.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Keeping track of the candidates counseled.</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Hardworking and Sincere in executing any job with perfection.</w:t>
      </w:r>
    </w:p>
    <w:p w:rsidR="00423FFA" w:rsidRPr="00466501" w:rsidRDefault="00423FFA" w:rsidP="004C21F1">
      <w:pPr>
        <w:spacing w:line="240" w:lineRule="auto"/>
        <w:contextualSpacing/>
        <w:jc w:val="both"/>
        <w:rPr>
          <w:rFonts w:ascii="Palatino Linotype" w:hAnsi="Palatino Linotype" w:cs="Bitstream Charter"/>
          <w:b/>
          <w:bCs/>
          <w:smallCaps/>
          <w:sz w:val="18"/>
          <w:szCs w:val="18"/>
        </w:rPr>
      </w:pPr>
    </w:p>
    <w:p w:rsidR="00BC66A1" w:rsidRPr="00466501" w:rsidRDefault="003521AE" w:rsidP="007E5785">
      <w:pPr>
        <w:spacing w:line="240" w:lineRule="auto"/>
        <w:contextualSpacing/>
        <w:jc w:val="both"/>
        <w:rPr>
          <w:rStyle w:val="apple-style-span"/>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Clients</w:t>
      </w:r>
      <w:r w:rsidR="00BC66A1" w:rsidRPr="00466501">
        <w:rPr>
          <w:rFonts w:ascii="Palatino Linotype" w:hAnsi="Palatino Linotype" w:cs="Bitstream Charter"/>
          <w:b/>
          <w:bCs/>
          <w:smallCaps/>
          <w:sz w:val="18"/>
          <w:szCs w:val="18"/>
        </w:rPr>
        <w:t xml:space="preserve"> Handled</w:t>
      </w:r>
      <w:r w:rsidR="007E5785" w:rsidRPr="00466501">
        <w:rPr>
          <w:rFonts w:ascii="Palatino Linotype" w:hAnsi="Palatino Linotype" w:cs="Bitstream Charter"/>
          <w:b/>
          <w:bCs/>
          <w:smallCaps/>
          <w:sz w:val="18"/>
          <w:szCs w:val="18"/>
        </w:rPr>
        <w:t xml:space="preserve"> :</w:t>
      </w:r>
      <w:r w:rsidR="007A1179" w:rsidRPr="00466501">
        <w:rPr>
          <w:rFonts w:ascii="Palatino Linotype" w:hAnsi="Palatino Linotype" w:cs="Bitstream Charter"/>
          <w:b/>
          <w:bCs/>
          <w:sz w:val="18"/>
          <w:szCs w:val="18"/>
          <w:shd w:val="clear" w:color="auto" w:fill="FFFFFF"/>
        </w:rPr>
        <w:t xml:space="preserve"> </w:t>
      </w:r>
      <w:r w:rsidR="00BC66A1" w:rsidRPr="00466501">
        <w:rPr>
          <w:rFonts w:ascii="Palatino Linotype" w:hAnsi="Palatino Linotype" w:cs="Bitstream Charter"/>
          <w:b/>
          <w:bCs/>
          <w:sz w:val="18"/>
          <w:szCs w:val="18"/>
          <w:shd w:val="clear" w:color="auto" w:fill="FFFFFF"/>
        </w:rPr>
        <w:t xml:space="preserve">TCS, </w:t>
      </w:r>
      <w:r w:rsidR="00AA3C2A" w:rsidRPr="00466501">
        <w:rPr>
          <w:rFonts w:ascii="Palatino Linotype" w:hAnsi="Palatino Linotype" w:cs="Bitstream Charter"/>
          <w:b/>
          <w:bCs/>
          <w:sz w:val="18"/>
          <w:szCs w:val="18"/>
          <w:shd w:val="clear" w:color="auto" w:fill="FFFFFF"/>
        </w:rPr>
        <w:t>HCL</w:t>
      </w:r>
      <w:r w:rsidR="00BC66A1" w:rsidRPr="00466501">
        <w:rPr>
          <w:rFonts w:ascii="Palatino Linotype" w:hAnsi="Palatino Linotype" w:cs="Bitstream Charter"/>
          <w:b/>
          <w:bCs/>
          <w:sz w:val="18"/>
          <w:szCs w:val="18"/>
          <w:shd w:val="clear" w:color="auto" w:fill="FFFFFF"/>
        </w:rPr>
        <w:t>, CTS, I Gate, Gen pact.</w:t>
      </w:r>
    </w:p>
    <w:p w:rsidR="00423FFA" w:rsidRPr="00466501" w:rsidRDefault="00423FFA" w:rsidP="007A1179">
      <w:pPr>
        <w:spacing w:line="240" w:lineRule="auto"/>
        <w:contextualSpacing/>
        <w:jc w:val="both"/>
        <w:rPr>
          <w:rFonts w:ascii="Palatino Linotype" w:hAnsi="Palatino Linotype" w:cs="Bitstream Charter"/>
          <w:b/>
          <w:bCs/>
          <w:smallCaps/>
          <w:sz w:val="18"/>
          <w:szCs w:val="18"/>
        </w:rPr>
      </w:pPr>
    </w:p>
    <w:p w:rsidR="007A1179" w:rsidRPr="00466501" w:rsidRDefault="007B615C" w:rsidP="007A1179">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 xml:space="preserve">Non IT </w:t>
      </w:r>
      <w:r w:rsidR="007A1179" w:rsidRPr="00466501">
        <w:rPr>
          <w:rFonts w:ascii="Palatino Linotype" w:hAnsi="Palatino Linotype" w:cs="Bitstream Charter"/>
          <w:b/>
          <w:bCs/>
          <w:smallCaps/>
          <w:sz w:val="18"/>
          <w:szCs w:val="18"/>
        </w:rPr>
        <w:t xml:space="preserve">Work </w:t>
      </w:r>
      <w:proofErr w:type="spellStart"/>
      <w:r w:rsidR="007A1179" w:rsidRPr="00466501">
        <w:rPr>
          <w:rFonts w:ascii="Palatino Linotype" w:hAnsi="Palatino Linotype" w:cs="Bitstream Charter"/>
          <w:b/>
          <w:bCs/>
          <w:smallCaps/>
          <w:sz w:val="18"/>
          <w:szCs w:val="18"/>
        </w:rPr>
        <w:t>Exprience</w:t>
      </w:r>
      <w:proofErr w:type="spellEnd"/>
    </w:p>
    <w:p w:rsidR="007A1179" w:rsidRPr="00466501" w:rsidRDefault="007A1179" w:rsidP="007A1179">
      <w:pPr>
        <w:spacing w:line="240" w:lineRule="auto"/>
        <w:contextualSpacing/>
        <w:jc w:val="both"/>
        <w:rPr>
          <w:rFonts w:ascii="Palatino Linotype" w:hAnsi="Palatino Linotype" w:cs="Bitstream Charter"/>
          <w:b/>
          <w:bCs/>
          <w:smallCaps/>
          <w:sz w:val="18"/>
          <w:szCs w:val="18"/>
        </w:rPr>
      </w:pPr>
    </w:p>
    <w:p w:rsidR="007A1179" w:rsidRPr="00466501" w:rsidRDefault="00A32437" w:rsidP="00A32437">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Worked as </w:t>
      </w:r>
      <w:r w:rsidRPr="00466501">
        <w:rPr>
          <w:rFonts w:ascii="Palatino Linotype" w:eastAsia="Batang" w:hAnsi="Palatino Linotype" w:cs="Bookman Old Style"/>
          <w:b/>
          <w:color w:val="auto"/>
          <w:kern w:val="0"/>
          <w:sz w:val="18"/>
          <w:szCs w:val="18"/>
          <w:lang w:eastAsia="en-US"/>
        </w:rPr>
        <w:t>IT</w:t>
      </w:r>
      <w:r w:rsidR="007A1179" w:rsidRPr="00466501">
        <w:rPr>
          <w:rFonts w:ascii="Palatino Linotype" w:eastAsia="Batang" w:hAnsi="Palatino Linotype" w:cs="Bookman Old Style"/>
          <w:b/>
          <w:color w:val="auto"/>
          <w:kern w:val="0"/>
          <w:sz w:val="18"/>
          <w:szCs w:val="18"/>
          <w:lang w:eastAsia="en-US"/>
        </w:rPr>
        <w:t xml:space="preserve"> Recruiter</w:t>
      </w:r>
      <w:r w:rsidR="007A1179" w:rsidRPr="00466501">
        <w:rPr>
          <w:rFonts w:ascii="Palatino Linotype" w:eastAsia="Batang" w:hAnsi="Palatino Linotype" w:cs="Bookman Old Style"/>
          <w:color w:val="auto"/>
          <w:kern w:val="0"/>
          <w:sz w:val="18"/>
          <w:szCs w:val="18"/>
          <w:lang w:eastAsia="en-US"/>
        </w:rPr>
        <w:t xml:space="preserve"> in </w:t>
      </w:r>
      <w:r w:rsidR="007A1179" w:rsidRPr="00466501">
        <w:rPr>
          <w:rFonts w:ascii="Palatino Linotype" w:eastAsia="Batang" w:hAnsi="Palatino Linotype" w:cs="Bookman Old Style"/>
          <w:b/>
          <w:color w:val="auto"/>
          <w:kern w:val="0"/>
          <w:sz w:val="18"/>
          <w:szCs w:val="18"/>
          <w:lang w:eastAsia="en-US"/>
        </w:rPr>
        <w:t>Terminal Contacts Consulting</w:t>
      </w:r>
      <w:r w:rsidR="007A1179" w:rsidRPr="00466501">
        <w:rPr>
          <w:rFonts w:ascii="Palatino Linotype" w:eastAsia="Batang" w:hAnsi="Palatino Linotype" w:cs="Bookman Old Style"/>
          <w:color w:val="auto"/>
          <w:kern w:val="0"/>
          <w:sz w:val="18"/>
          <w:szCs w:val="18"/>
          <w:lang w:eastAsia="en-US"/>
        </w:rPr>
        <w:t xml:space="preserve"> from </w:t>
      </w:r>
      <w:r w:rsidR="007A1179" w:rsidRPr="00466501">
        <w:rPr>
          <w:rFonts w:ascii="Palatino Linotype" w:eastAsia="Batang" w:hAnsi="Palatino Linotype" w:cs="Bookman Old Style"/>
          <w:b/>
          <w:color w:val="auto"/>
          <w:kern w:val="0"/>
          <w:sz w:val="18"/>
          <w:szCs w:val="18"/>
          <w:lang w:eastAsia="en-US"/>
        </w:rPr>
        <w:t>Aug’12 to Dec’13</w:t>
      </w:r>
      <w:r w:rsidR="007A1179" w:rsidRPr="00466501">
        <w:rPr>
          <w:rFonts w:ascii="Palatino Linotype" w:eastAsia="Batang" w:hAnsi="Palatino Linotype" w:cs="Bookman Old Style"/>
          <w:color w:val="auto"/>
          <w:kern w:val="0"/>
          <w:sz w:val="18"/>
          <w:szCs w:val="18"/>
          <w:lang w:eastAsia="en-US"/>
        </w:rPr>
        <w:t>.</w:t>
      </w:r>
    </w:p>
    <w:p w:rsidR="007A1179" w:rsidRPr="00466501" w:rsidRDefault="007A1179" w:rsidP="00A32437">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Worked as </w:t>
      </w:r>
      <w:r w:rsidRPr="00466501">
        <w:rPr>
          <w:rFonts w:ascii="Palatino Linotype" w:eastAsia="Batang" w:hAnsi="Palatino Linotype" w:cs="Bookman Old Style"/>
          <w:b/>
          <w:color w:val="auto"/>
          <w:kern w:val="0"/>
          <w:sz w:val="18"/>
          <w:szCs w:val="18"/>
          <w:lang w:eastAsia="en-US"/>
        </w:rPr>
        <w:t>Regional IT Coordinator</w:t>
      </w:r>
      <w:r w:rsidRPr="00466501">
        <w:rPr>
          <w:rFonts w:ascii="Palatino Linotype" w:eastAsia="Batang" w:hAnsi="Palatino Linotype" w:cs="Bookman Old Style"/>
          <w:color w:val="auto"/>
          <w:kern w:val="0"/>
          <w:sz w:val="18"/>
          <w:szCs w:val="18"/>
          <w:lang w:eastAsia="en-US"/>
        </w:rPr>
        <w:t xml:space="preserve"> in </w:t>
      </w:r>
      <w:proofErr w:type="spellStart"/>
      <w:r w:rsidRPr="00466501">
        <w:rPr>
          <w:rFonts w:ascii="Palatino Linotype" w:eastAsia="Batang" w:hAnsi="Palatino Linotype" w:cs="Bookman Old Style"/>
          <w:b/>
          <w:color w:val="auto"/>
          <w:kern w:val="0"/>
          <w:sz w:val="18"/>
          <w:szCs w:val="18"/>
          <w:lang w:eastAsia="en-US"/>
        </w:rPr>
        <w:t>Manappuram</w:t>
      </w:r>
      <w:proofErr w:type="spellEnd"/>
      <w:r w:rsidRPr="00466501">
        <w:rPr>
          <w:rFonts w:ascii="Palatino Linotype" w:eastAsia="Batang" w:hAnsi="Palatino Linotype" w:cs="Bookman Old Style"/>
          <w:b/>
          <w:color w:val="auto"/>
          <w:kern w:val="0"/>
          <w:sz w:val="18"/>
          <w:szCs w:val="18"/>
          <w:lang w:eastAsia="en-US"/>
        </w:rPr>
        <w:t xml:space="preserve"> Finance Limited</w:t>
      </w:r>
      <w:r w:rsidRPr="00466501">
        <w:rPr>
          <w:rFonts w:ascii="Palatino Linotype" w:eastAsia="Batang" w:hAnsi="Palatino Linotype" w:cs="Bookman Old Style"/>
          <w:color w:val="auto"/>
          <w:kern w:val="0"/>
          <w:sz w:val="18"/>
          <w:szCs w:val="18"/>
          <w:lang w:eastAsia="en-US"/>
        </w:rPr>
        <w:t xml:space="preserve"> (</w:t>
      </w:r>
      <w:r w:rsidRPr="00466501">
        <w:rPr>
          <w:rFonts w:ascii="Palatino Linotype" w:eastAsia="Batang" w:hAnsi="Palatino Linotype" w:cs="Bookman Old Style"/>
          <w:b/>
          <w:color w:val="auto"/>
          <w:kern w:val="0"/>
          <w:sz w:val="18"/>
          <w:szCs w:val="18"/>
          <w:lang w:eastAsia="en-US"/>
        </w:rPr>
        <w:t>MAFIL</w:t>
      </w:r>
      <w:r w:rsidRPr="00466501">
        <w:rPr>
          <w:rFonts w:ascii="Palatino Linotype" w:eastAsia="Batang" w:hAnsi="Palatino Linotype" w:cs="Bookman Old Style"/>
          <w:color w:val="auto"/>
          <w:kern w:val="0"/>
          <w:sz w:val="18"/>
          <w:szCs w:val="18"/>
          <w:lang w:eastAsia="en-US"/>
        </w:rPr>
        <w:t>).</w:t>
      </w:r>
    </w:p>
    <w:p w:rsidR="00423FFA" w:rsidRPr="00466501" w:rsidRDefault="00423FFA" w:rsidP="004C21F1">
      <w:pPr>
        <w:spacing w:line="240" w:lineRule="auto"/>
        <w:contextualSpacing/>
        <w:jc w:val="both"/>
        <w:rPr>
          <w:rFonts w:ascii="Palatino Linotype" w:hAnsi="Palatino Linotype" w:cs="Bitstream Charter"/>
          <w:b/>
          <w:bCs/>
          <w:smallCaps/>
          <w:sz w:val="18"/>
          <w:szCs w:val="18"/>
        </w:rPr>
      </w:pPr>
    </w:p>
    <w:p w:rsidR="00F47C65" w:rsidRPr="00466501" w:rsidRDefault="00780E7E" w:rsidP="004C21F1">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Technologies Handled</w:t>
      </w:r>
    </w:p>
    <w:p w:rsidR="005F742E" w:rsidRPr="00466501" w:rsidRDefault="005F742E" w:rsidP="004C21F1">
      <w:pPr>
        <w:spacing w:line="240" w:lineRule="auto"/>
        <w:contextualSpacing/>
        <w:jc w:val="both"/>
        <w:rPr>
          <w:rFonts w:ascii="Palatino Linotype" w:hAnsi="Palatino Linotype" w:cs="Bitstream Charter"/>
          <w:b/>
          <w:smallCaps/>
          <w:sz w:val="18"/>
          <w:szCs w:val="18"/>
        </w:rPr>
      </w:pP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Microsoft Technologies</w:t>
      </w:r>
      <w:r w:rsidR="00817FAB" w:rsidRPr="00466501">
        <w:rPr>
          <w:rFonts w:ascii="Palatino Linotype" w:eastAsia="Batang" w:hAnsi="Palatino Linotype" w:cs="Bookman Old Style"/>
          <w:sz w:val="18"/>
          <w:szCs w:val="18"/>
          <w:lang w:eastAsia="en-US"/>
        </w:rPr>
        <w:t>:.Net</w:t>
      </w:r>
      <w:r w:rsidRPr="00466501">
        <w:rPr>
          <w:rFonts w:ascii="Palatino Linotype" w:eastAsia="Batang" w:hAnsi="Palatino Linotype" w:cs="Bookman Old Style"/>
          <w:sz w:val="18"/>
          <w:szCs w:val="18"/>
          <w:lang w:eastAsia="en-US"/>
        </w:rPr>
        <w:t>, SharePoint, MSBI</w:t>
      </w:r>
      <w:r w:rsidR="00780E7E" w:rsidRPr="00466501">
        <w:rPr>
          <w:rFonts w:ascii="Palatino Linotype" w:eastAsia="Batang" w:hAnsi="Palatino Linotype" w:cs="Bookman Old Style"/>
          <w:sz w:val="18"/>
          <w:szCs w:val="18"/>
          <w:lang w:eastAsia="en-US"/>
        </w:rPr>
        <w:t>,Winforms,WCF, WPF, Web forms</w:t>
      </w: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Sun Technologies:</w:t>
      </w:r>
      <w:r w:rsidRPr="00466501">
        <w:rPr>
          <w:rFonts w:ascii="Palatino Linotype" w:eastAsia="Batang" w:hAnsi="Palatino Linotype" w:cs="Bookman Old Style"/>
          <w:sz w:val="18"/>
          <w:szCs w:val="18"/>
          <w:lang w:eastAsia="en-US"/>
        </w:rPr>
        <w:t xml:space="preserve"> Java, Swings, Applets, J2EE, Servlets, JSP, J2ME, and XML.</w:t>
      </w: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Web Technologies:</w:t>
      </w:r>
      <w:r w:rsidRPr="00466501">
        <w:rPr>
          <w:rFonts w:ascii="Palatino Linotype" w:eastAsia="Batang" w:hAnsi="Palatino Linotype" w:cs="Bookman Old Style"/>
          <w:sz w:val="18"/>
          <w:szCs w:val="18"/>
          <w:lang w:eastAsia="en-US"/>
        </w:rPr>
        <w:t xml:space="preserve"> UI/UX, HTML, CSS, JavaScript, JQuery, PHP</w:t>
      </w:r>
      <w:r w:rsidR="0007005E" w:rsidRPr="00466501">
        <w:rPr>
          <w:rFonts w:ascii="Palatino Linotype" w:eastAsia="Batang" w:hAnsi="Palatino Linotype" w:cs="Bookman Old Style"/>
          <w:sz w:val="18"/>
          <w:szCs w:val="18"/>
          <w:lang w:eastAsia="en-US"/>
        </w:rPr>
        <w:t>.</w:t>
      </w: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Mainframes Technologies:</w:t>
      </w:r>
      <w:r w:rsidRPr="00466501">
        <w:rPr>
          <w:rFonts w:ascii="Palatino Linotype" w:eastAsia="Batang" w:hAnsi="Palatino Linotype" w:cs="Bookman Old Style"/>
          <w:sz w:val="18"/>
          <w:szCs w:val="18"/>
          <w:lang w:eastAsia="en-US"/>
        </w:rPr>
        <w:t xml:space="preserve"> COBOL, IMS, DB2, MVS, JCL, VSAM, Endeavor, CICS.</w:t>
      </w:r>
    </w:p>
    <w:p w:rsidR="00A32437" w:rsidRPr="00466501" w:rsidRDefault="00817FAB" w:rsidP="00A32437">
      <w:pPr>
        <w:pStyle w:val="Normal0"/>
        <w:numPr>
          <w:ilvl w:val="0"/>
          <w:numId w:val="12"/>
        </w:numPr>
        <w:contextualSpacing/>
        <w:jc w:val="both"/>
        <w:rPr>
          <w:rFonts w:ascii="Palatino Linotype" w:eastAsia="Batang" w:hAnsi="Palatino Linotype" w:cs="Bookman Old Style"/>
          <w:sz w:val="18"/>
          <w:szCs w:val="18"/>
          <w:lang w:eastAsia="en-US"/>
        </w:rPr>
      </w:pPr>
      <w:proofErr w:type="spellStart"/>
      <w:r w:rsidRPr="00466501">
        <w:rPr>
          <w:rFonts w:ascii="Palatino Linotype" w:eastAsia="Batang" w:hAnsi="Palatino Linotype" w:cs="Bookman Old Style"/>
          <w:b/>
          <w:sz w:val="18"/>
          <w:szCs w:val="18"/>
          <w:lang w:eastAsia="en-US"/>
        </w:rPr>
        <w:t>Dataw</w:t>
      </w:r>
      <w:r w:rsidR="00F47C65" w:rsidRPr="00466501">
        <w:rPr>
          <w:rFonts w:ascii="Palatino Linotype" w:eastAsia="Batang" w:hAnsi="Palatino Linotype" w:cs="Bookman Old Style"/>
          <w:b/>
          <w:sz w:val="18"/>
          <w:szCs w:val="18"/>
          <w:lang w:eastAsia="en-US"/>
        </w:rPr>
        <w:t>are</w:t>
      </w:r>
      <w:r w:rsidR="00780E7E" w:rsidRPr="00466501">
        <w:rPr>
          <w:rFonts w:ascii="Palatino Linotype" w:eastAsia="Batang" w:hAnsi="Palatino Linotype" w:cs="Bookman Old Style"/>
          <w:b/>
          <w:sz w:val="18"/>
          <w:szCs w:val="18"/>
          <w:lang w:eastAsia="en-US"/>
        </w:rPr>
        <w:t>house</w:t>
      </w:r>
      <w:proofErr w:type="spellEnd"/>
      <w:r w:rsidR="00F47C65" w:rsidRPr="00466501">
        <w:rPr>
          <w:rFonts w:ascii="Palatino Linotype" w:eastAsia="Batang" w:hAnsi="Palatino Linotype" w:cs="Bookman Old Style"/>
          <w:b/>
          <w:sz w:val="18"/>
          <w:szCs w:val="18"/>
          <w:lang w:eastAsia="en-US"/>
        </w:rPr>
        <w:t xml:space="preserve"> </w:t>
      </w:r>
      <w:proofErr w:type="spellStart"/>
      <w:r w:rsidR="00F47C65" w:rsidRPr="00466501">
        <w:rPr>
          <w:rFonts w:ascii="Palatino Linotype" w:eastAsia="Batang" w:hAnsi="Palatino Linotype" w:cs="Bookman Old Style"/>
          <w:b/>
          <w:sz w:val="18"/>
          <w:szCs w:val="18"/>
          <w:lang w:eastAsia="en-US"/>
        </w:rPr>
        <w:t>Technologies</w:t>
      </w:r>
      <w:r w:rsidRPr="00466501">
        <w:rPr>
          <w:rFonts w:ascii="Palatino Linotype" w:eastAsia="Batang" w:hAnsi="Palatino Linotype" w:cs="Bookman Old Style"/>
          <w:b/>
          <w:sz w:val="18"/>
          <w:szCs w:val="18"/>
          <w:lang w:eastAsia="en-US"/>
        </w:rPr>
        <w:t>:</w:t>
      </w:r>
      <w:r w:rsidR="00F47C65" w:rsidRPr="00466501">
        <w:rPr>
          <w:rFonts w:ascii="Palatino Linotype" w:eastAsia="Batang" w:hAnsi="Palatino Linotype" w:cs="Bookman Old Style"/>
          <w:sz w:val="18"/>
          <w:szCs w:val="18"/>
          <w:lang w:eastAsia="en-US"/>
        </w:rPr>
        <w:t>Busine</w:t>
      </w:r>
      <w:r w:rsidR="0026142F">
        <w:rPr>
          <w:rFonts w:ascii="Palatino Linotype" w:eastAsia="Batang" w:hAnsi="Palatino Linotype" w:cs="Bookman Old Style"/>
          <w:sz w:val="18"/>
          <w:szCs w:val="18"/>
          <w:lang w:eastAsia="en-US"/>
        </w:rPr>
        <w:t>ss</w:t>
      </w:r>
      <w:r w:rsidR="00780E7E" w:rsidRPr="00466501">
        <w:rPr>
          <w:rFonts w:ascii="Palatino Linotype" w:eastAsia="Batang" w:hAnsi="Palatino Linotype" w:cs="Bookman Old Style"/>
          <w:sz w:val="18"/>
          <w:szCs w:val="18"/>
          <w:lang w:eastAsia="en-US"/>
        </w:rPr>
        <w:t>Intelligence</w:t>
      </w:r>
      <w:proofErr w:type="spellEnd"/>
      <w:r w:rsidR="00780E7E" w:rsidRPr="00466501">
        <w:rPr>
          <w:rFonts w:ascii="Palatino Linotype" w:eastAsia="Batang" w:hAnsi="Palatino Linotype" w:cs="Bookman Old Style"/>
          <w:sz w:val="18"/>
          <w:szCs w:val="18"/>
          <w:lang w:eastAsia="en-US"/>
        </w:rPr>
        <w:t xml:space="preserve">, </w:t>
      </w:r>
      <w:proofErr w:type="spellStart"/>
      <w:r w:rsidR="00780E7E" w:rsidRPr="00466501">
        <w:rPr>
          <w:rFonts w:ascii="Palatino Linotype" w:eastAsia="Batang" w:hAnsi="Palatino Linotype" w:cs="Bookman Old Style"/>
          <w:sz w:val="18"/>
          <w:szCs w:val="18"/>
          <w:lang w:eastAsia="en-US"/>
        </w:rPr>
        <w:t>Informatica</w:t>
      </w:r>
      <w:proofErr w:type="spellEnd"/>
      <w:r w:rsidR="00780E7E" w:rsidRPr="00466501">
        <w:rPr>
          <w:rFonts w:ascii="Palatino Linotype" w:eastAsia="Batang" w:hAnsi="Palatino Linotype" w:cs="Bookman Old Style"/>
          <w:sz w:val="18"/>
          <w:szCs w:val="18"/>
          <w:lang w:eastAsia="en-US"/>
        </w:rPr>
        <w:t>, Business Objects</w:t>
      </w:r>
      <w:r w:rsidR="00F47C65" w:rsidRPr="00466501">
        <w:rPr>
          <w:rFonts w:ascii="Palatino Linotype" w:eastAsia="Batang" w:hAnsi="Palatino Linotype" w:cs="Bookman Old Style"/>
          <w:sz w:val="18"/>
          <w:szCs w:val="18"/>
          <w:lang w:eastAsia="en-US"/>
        </w:rPr>
        <w:t>, Teradata, Data Stage.</w:t>
      </w:r>
    </w:p>
    <w:p w:rsidR="00F47C65"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 xml:space="preserve">System Admin </w:t>
      </w:r>
      <w:proofErr w:type="spellStart"/>
      <w:r w:rsidRPr="00466501">
        <w:rPr>
          <w:rFonts w:ascii="Palatino Linotype" w:eastAsia="Batang" w:hAnsi="Palatino Linotype" w:cs="Bookman Old Style"/>
          <w:b/>
          <w:sz w:val="18"/>
          <w:szCs w:val="18"/>
          <w:lang w:eastAsia="en-US"/>
        </w:rPr>
        <w:t>Technologies:</w:t>
      </w:r>
      <w:r w:rsidRPr="00466501">
        <w:rPr>
          <w:rFonts w:ascii="Palatino Linotype" w:eastAsia="Batang" w:hAnsi="Palatino Linotype" w:cs="Bookman Old Style"/>
          <w:sz w:val="18"/>
          <w:szCs w:val="18"/>
          <w:lang w:eastAsia="en-US"/>
        </w:rPr>
        <w:t>Window</w:t>
      </w:r>
      <w:r w:rsidR="00A32437" w:rsidRPr="00466501">
        <w:rPr>
          <w:rFonts w:ascii="Palatino Linotype" w:eastAsia="Batang" w:hAnsi="Palatino Linotype" w:cs="Bookman Old Style"/>
          <w:sz w:val="18"/>
          <w:szCs w:val="18"/>
          <w:lang w:eastAsia="en-US"/>
        </w:rPr>
        <w:t>s,Linux,Unix</w:t>
      </w:r>
      <w:proofErr w:type="spellEnd"/>
      <w:r w:rsidR="00A32437" w:rsidRPr="00466501">
        <w:rPr>
          <w:rFonts w:ascii="Palatino Linotype" w:eastAsia="Batang" w:hAnsi="Palatino Linotype" w:cs="Bookman Old Style"/>
          <w:sz w:val="18"/>
          <w:szCs w:val="18"/>
          <w:lang w:eastAsia="en-US"/>
        </w:rPr>
        <w:t xml:space="preserve">, </w:t>
      </w:r>
      <w:proofErr w:type="spellStart"/>
      <w:r w:rsidR="00A32437" w:rsidRPr="00466501">
        <w:rPr>
          <w:rFonts w:ascii="Palatino Linotype" w:eastAsia="Batang" w:hAnsi="Palatino Linotype" w:cs="Bookman Old Style"/>
          <w:sz w:val="18"/>
          <w:szCs w:val="18"/>
          <w:lang w:eastAsia="en-US"/>
        </w:rPr>
        <w:t>Solaris,</w:t>
      </w:r>
      <w:r w:rsidR="00817FAB" w:rsidRPr="00466501">
        <w:rPr>
          <w:rFonts w:ascii="Palatino Linotype" w:eastAsia="Batang" w:hAnsi="Palatino Linotype" w:cs="Bookman Old Style"/>
          <w:sz w:val="18"/>
          <w:szCs w:val="18"/>
          <w:lang w:eastAsia="en-US"/>
        </w:rPr>
        <w:t>Citrix,VMware</w:t>
      </w:r>
      <w:proofErr w:type="spellEnd"/>
      <w:r w:rsidR="00817FAB" w:rsidRPr="00466501">
        <w:rPr>
          <w:rFonts w:ascii="Palatino Linotype" w:eastAsia="Batang" w:hAnsi="Palatino Linotype" w:cs="Bookman Old Style"/>
          <w:sz w:val="18"/>
          <w:szCs w:val="18"/>
          <w:lang w:eastAsia="en-US"/>
        </w:rPr>
        <w:t>.</w:t>
      </w:r>
    </w:p>
    <w:p w:rsidR="00AE79CC" w:rsidRPr="00AE79CC" w:rsidRDefault="00AE79CC" w:rsidP="00AE79CC">
      <w:pPr>
        <w:pStyle w:val="ListParagraph"/>
        <w:numPr>
          <w:ilvl w:val="0"/>
          <w:numId w:val="12"/>
        </w:numPr>
        <w:rPr>
          <w:rFonts w:ascii="Calibri" w:hAnsi="Calibri" w:cstheme="minorBidi"/>
          <w:color w:val="auto"/>
          <w:kern w:val="3"/>
          <w:sz w:val="22"/>
          <w:szCs w:val="22"/>
          <w:lang w:val="en-IN" w:eastAsia="en-IN"/>
        </w:rPr>
      </w:pPr>
      <w:r w:rsidRPr="00AE79CC">
        <w:rPr>
          <w:rFonts w:ascii="Palatino Linotype" w:eastAsia="Palatino Linotype" w:hAnsi="Palatino Linotype" w:cs="Palatino Linotype"/>
          <w:b/>
        </w:rPr>
        <w:t>Configuration Management Tools</w:t>
      </w:r>
      <w:r w:rsidRPr="00AE79CC">
        <w:rPr>
          <w:rFonts w:ascii="Palatino Linotype" w:eastAsia="Palatino Linotype" w:hAnsi="Palatino Linotype" w:cs="Palatino Linotype"/>
        </w:rPr>
        <w:t>: Harvest, Mercury ITG, Rational Clear Case, Clear Quest, Cruise Control, CM Synergy, Change Synergy, CVS, Cruise Control, GIT.</w:t>
      </w:r>
    </w:p>
    <w:p w:rsidR="00AE79CC" w:rsidRPr="00AE79CC" w:rsidRDefault="00AE79CC" w:rsidP="00AE79CC">
      <w:pPr>
        <w:pStyle w:val="Normal0"/>
        <w:numPr>
          <w:ilvl w:val="0"/>
          <w:numId w:val="12"/>
        </w:numPr>
        <w:contextualSpacing/>
        <w:jc w:val="both"/>
        <w:rPr>
          <w:rFonts w:ascii="Palatino Linotype" w:eastAsia="Batang" w:hAnsi="Palatino Linotype" w:cs="Bookman Old Style"/>
          <w:b/>
          <w:sz w:val="18"/>
          <w:szCs w:val="18"/>
          <w:lang w:eastAsia="en-US"/>
        </w:rPr>
      </w:pPr>
      <w:r w:rsidRPr="00AE79CC">
        <w:rPr>
          <w:rFonts w:ascii="Palatino Linotype" w:eastAsia="Batang" w:hAnsi="Palatino Linotype" w:cs="Bookman Old Style"/>
          <w:b/>
          <w:sz w:val="18"/>
          <w:szCs w:val="18"/>
          <w:lang w:eastAsia="en-US"/>
        </w:rPr>
        <w:t xml:space="preserve">Telecom: </w:t>
      </w:r>
      <w:r w:rsidRPr="00AE79CC">
        <w:rPr>
          <w:rFonts w:ascii="Palatino Linotype" w:eastAsia="Batang" w:hAnsi="Palatino Linotype" w:cs="Bookman Old Style"/>
          <w:sz w:val="18"/>
          <w:szCs w:val="18"/>
          <w:lang w:eastAsia="en-US"/>
        </w:rPr>
        <w:t>GSM/UMTS Skills: Call Processing, SS7 Protocol Stack, IN N/W, Messaging, INAP, GSM/CDMA/UMTS, GSM, GPRS, UMTS, UTRAN, RTCP, IMS, SIP</w:t>
      </w:r>
      <w:r w:rsidRPr="00AE79CC">
        <w:rPr>
          <w:rFonts w:ascii="Palatino Linotype" w:eastAsia="Batang" w:hAnsi="Palatino Linotype" w:cs="Bookman Old Style"/>
          <w:b/>
          <w:sz w:val="18"/>
          <w:szCs w:val="18"/>
          <w:lang w:eastAsia="en-US"/>
        </w:rPr>
        <w:t>.</w:t>
      </w:r>
    </w:p>
    <w:p w:rsidR="00AE79CC" w:rsidRPr="00AE79CC" w:rsidRDefault="00AE79CC" w:rsidP="00AE79CC">
      <w:pPr>
        <w:pStyle w:val="Normal0"/>
        <w:numPr>
          <w:ilvl w:val="0"/>
          <w:numId w:val="12"/>
        </w:numPr>
        <w:contextualSpacing/>
        <w:jc w:val="both"/>
        <w:rPr>
          <w:rFonts w:ascii="Palatino Linotype" w:eastAsia="Batang" w:hAnsi="Palatino Linotype" w:cs="Bookman Old Style"/>
          <w:b/>
          <w:sz w:val="18"/>
          <w:szCs w:val="18"/>
          <w:lang w:eastAsia="en-US"/>
        </w:rPr>
      </w:pPr>
      <w:r w:rsidRPr="00AE79CC">
        <w:rPr>
          <w:rFonts w:ascii="Palatino Linotype" w:eastAsia="Batang" w:hAnsi="Palatino Linotype" w:cs="Bookman Old Style"/>
          <w:b/>
          <w:sz w:val="18"/>
          <w:szCs w:val="18"/>
          <w:lang w:eastAsia="en-US"/>
        </w:rPr>
        <w:t xml:space="preserve">GPRS/UMTS Protocols: </w:t>
      </w:r>
      <w:r w:rsidRPr="00AE79CC">
        <w:rPr>
          <w:rFonts w:ascii="Palatino Linotype" w:eastAsia="Batang" w:hAnsi="Palatino Linotype" w:cs="Bookman Old Style"/>
          <w:sz w:val="18"/>
          <w:szCs w:val="18"/>
          <w:lang w:eastAsia="en-US"/>
        </w:rPr>
        <w:t>BSSGP, DTAP, RANAP, GTP, SCCP, UDT, TCAP</w:t>
      </w:r>
      <w:r w:rsidRPr="00AE79CC">
        <w:rPr>
          <w:rFonts w:ascii="Palatino Linotype" w:eastAsia="Batang" w:hAnsi="Palatino Linotype" w:cs="Bookman Old Style"/>
          <w:b/>
          <w:sz w:val="18"/>
          <w:szCs w:val="18"/>
          <w:lang w:eastAsia="en-US"/>
        </w:rPr>
        <w:t>.</w:t>
      </w: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Networking Technologies</w:t>
      </w:r>
      <w:r w:rsidRPr="00466501">
        <w:rPr>
          <w:rFonts w:ascii="Palatino Linotype" w:eastAsia="Batang" w:hAnsi="Palatino Linotype" w:cs="Bookman Old Style"/>
          <w:sz w:val="18"/>
          <w:szCs w:val="18"/>
          <w:lang w:eastAsia="en-US"/>
        </w:rPr>
        <w:t xml:space="preserve">: Switching and Routing: Cisco, Checkpoint, </w:t>
      </w:r>
      <w:proofErr w:type="spellStart"/>
      <w:r w:rsidRPr="00466501">
        <w:rPr>
          <w:rFonts w:ascii="Palatino Linotype" w:eastAsia="Batang" w:hAnsi="Palatino Linotype" w:cs="Bookman Old Style"/>
          <w:sz w:val="18"/>
          <w:szCs w:val="18"/>
          <w:lang w:eastAsia="en-US"/>
        </w:rPr>
        <w:t>Juniper</w:t>
      </w:r>
      <w:r w:rsidR="00F4109B" w:rsidRPr="00466501">
        <w:rPr>
          <w:rFonts w:ascii="Palatino Linotype" w:eastAsia="Batang" w:hAnsi="Palatino Linotype" w:cs="Bookman Old Style"/>
          <w:sz w:val="18"/>
          <w:szCs w:val="18"/>
          <w:lang w:eastAsia="en-US"/>
        </w:rPr>
        <w:t>,Tranmission</w:t>
      </w:r>
      <w:proofErr w:type="spellEnd"/>
      <w:r w:rsidR="00817FAB" w:rsidRPr="00466501">
        <w:rPr>
          <w:rFonts w:ascii="Palatino Linotype" w:eastAsia="Batang" w:hAnsi="Palatino Linotype" w:cs="Bookman Old Style"/>
          <w:sz w:val="18"/>
          <w:szCs w:val="18"/>
          <w:lang w:eastAsia="en-US"/>
        </w:rPr>
        <w:t>.</w:t>
      </w:r>
    </w:p>
    <w:p w:rsidR="00F47C65"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Firewalls</w:t>
      </w:r>
      <w:r w:rsidRPr="00466501">
        <w:rPr>
          <w:rFonts w:ascii="Palatino Linotype" w:eastAsia="Batang" w:hAnsi="Palatino Linotype" w:cs="Bookman Old Style"/>
          <w:sz w:val="18"/>
          <w:szCs w:val="18"/>
          <w:lang w:eastAsia="en-US"/>
        </w:rPr>
        <w:t xml:space="preserve">: CISCOASA, PIX, </w:t>
      </w:r>
      <w:proofErr w:type="spellStart"/>
      <w:r w:rsidRPr="00466501">
        <w:rPr>
          <w:rFonts w:ascii="Palatino Linotype" w:eastAsia="Batang" w:hAnsi="Palatino Linotype" w:cs="Bookman Old Style"/>
          <w:sz w:val="18"/>
          <w:szCs w:val="18"/>
          <w:lang w:eastAsia="en-US"/>
        </w:rPr>
        <w:t>PaloAlto</w:t>
      </w:r>
      <w:proofErr w:type="spellEnd"/>
      <w:r w:rsidRPr="00466501">
        <w:rPr>
          <w:rFonts w:ascii="Palatino Linotype" w:eastAsia="Batang" w:hAnsi="Palatino Linotype" w:cs="Bookman Old Style"/>
          <w:sz w:val="18"/>
          <w:szCs w:val="18"/>
          <w:lang w:eastAsia="en-US"/>
        </w:rPr>
        <w:t xml:space="preserve">, Checkpoint, Juniper, </w:t>
      </w:r>
      <w:proofErr w:type="spellStart"/>
      <w:r w:rsidRPr="00466501">
        <w:rPr>
          <w:rFonts w:ascii="Palatino Linotype" w:eastAsia="Batang" w:hAnsi="Palatino Linotype" w:cs="Bookman Old Style"/>
          <w:sz w:val="18"/>
          <w:szCs w:val="18"/>
          <w:lang w:eastAsia="en-US"/>
        </w:rPr>
        <w:t>Fortigate</w:t>
      </w:r>
      <w:proofErr w:type="spellEnd"/>
      <w:r w:rsidRPr="00466501">
        <w:rPr>
          <w:rFonts w:ascii="Palatino Linotype" w:eastAsia="Batang" w:hAnsi="Palatino Linotype" w:cs="Bookman Old Style"/>
          <w:sz w:val="18"/>
          <w:szCs w:val="18"/>
          <w:lang w:eastAsia="en-US"/>
        </w:rPr>
        <w:t xml:space="preserve">, </w:t>
      </w:r>
      <w:proofErr w:type="spellStart"/>
      <w:r w:rsidRPr="00466501">
        <w:rPr>
          <w:rFonts w:ascii="Palatino Linotype" w:eastAsia="Batang" w:hAnsi="Palatino Linotype" w:cs="Bookman Old Style"/>
          <w:sz w:val="18"/>
          <w:szCs w:val="18"/>
          <w:lang w:eastAsia="en-US"/>
        </w:rPr>
        <w:t>Netscreen</w:t>
      </w:r>
      <w:proofErr w:type="spellEnd"/>
      <w:r w:rsidR="00F4109B" w:rsidRPr="00466501">
        <w:rPr>
          <w:rFonts w:ascii="Palatino Linotype" w:eastAsia="Batang" w:hAnsi="Palatino Linotype" w:cs="Bookman Old Style"/>
          <w:sz w:val="18"/>
          <w:szCs w:val="18"/>
          <w:lang w:eastAsia="en-US"/>
        </w:rPr>
        <w:t>.</w:t>
      </w:r>
    </w:p>
    <w:p w:rsidR="00780E7E" w:rsidRPr="00466501" w:rsidRDefault="00F47C65"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Antivirus</w:t>
      </w:r>
      <w:r w:rsidRPr="00466501">
        <w:rPr>
          <w:rFonts w:ascii="Palatino Linotype" w:eastAsia="Batang" w:hAnsi="Palatino Linotype" w:cs="Bookman Old Style"/>
          <w:sz w:val="18"/>
          <w:szCs w:val="18"/>
          <w:lang w:eastAsia="en-US"/>
        </w:rPr>
        <w:t xml:space="preserve">: </w:t>
      </w:r>
      <w:proofErr w:type="spellStart"/>
      <w:r w:rsidRPr="00466501">
        <w:rPr>
          <w:rFonts w:ascii="Palatino Linotype" w:eastAsia="Batang" w:hAnsi="Palatino Linotype" w:cs="Bookman Old Style"/>
          <w:sz w:val="18"/>
          <w:szCs w:val="18"/>
          <w:lang w:eastAsia="en-US"/>
        </w:rPr>
        <w:t>Mcafee</w:t>
      </w:r>
      <w:proofErr w:type="spellEnd"/>
      <w:r w:rsidRPr="00466501">
        <w:rPr>
          <w:rFonts w:ascii="Palatino Linotype" w:eastAsia="Batang" w:hAnsi="Palatino Linotype" w:cs="Bookman Old Style"/>
          <w:sz w:val="18"/>
          <w:szCs w:val="18"/>
          <w:lang w:eastAsia="en-US"/>
        </w:rPr>
        <w:t>, Symantec, Trend Micro.</w:t>
      </w:r>
    </w:p>
    <w:p w:rsidR="00780E7E" w:rsidRPr="00466501" w:rsidRDefault="00780E7E"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ERP</w:t>
      </w:r>
      <w:r w:rsidRPr="00466501">
        <w:rPr>
          <w:rFonts w:ascii="Palatino Linotype" w:eastAsia="Batang" w:hAnsi="Palatino Linotype" w:cs="Bookman Old Style"/>
          <w:sz w:val="18"/>
          <w:szCs w:val="18"/>
          <w:lang w:eastAsia="en-US"/>
        </w:rPr>
        <w:t xml:space="preserve">: </w:t>
      </w:r>
      <w:proofErr w:type="spellStart"/>
      <w:r w:rsidRPr="00466501">
        <w:rPr>
          <w:rFonts w:ascii="Palatino Linotype" w:eastAsia="Batang" w:hAnsi="Palatino Linotype" w:cs="Bookman Old Style"/>
          <w:sz w:val="18"/>
          <w:szCs w:val="18"/>
          <w:lang w:eastAsia="en-US"/>
        </w:rPr>
        <w:t>SAP,ORACLEApps,Siebel,Peoplesoft,JD</w:t>
      </w:r>
      <w:proofErr w:type="spellEnd"/>
      <w:r w:rsidRPr="00466501">
        <w:rPr>
          <w:rFonts w:ascii="Palatino Linotype" w:eastAsia="Batang" w:hAnsi="Palatino Linotype" w:cs="Bookman Old Style"/>
          <w:sz w:val="18"/>
          <w:szCs w:val="18"/>
          <w:lang w:eastAsia="en-US"/>
        </w:rPr>
        <w:t xml:space="preserve"> Edwards</w:t>
      </w:r>
      <w:r w:rsidR="00FF77FC" w:rsidRPr="00466501">
        <w:rPr>
          <w:rFonts w:ascii="Palatino Linotype" w:eastAsia="Batang" w:hAnsi="Palatino Linotype" w:cs="Bookman Old Style"/>
          <w:sz w:val="18"/>
          <w:szCs w:val="18"/>
          <w:lang w:eastAsia="en-US"/>
        </w:rPr>
        <w:t>.</w:t>
      </w:r>
    </w:p>
    <w:p w:rsidR="00780E7E" w:rsidRPr="00466501" w:rsidRDefault="00780E7E"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Database</w:t>
      </w:r>
      <w:r w:rsidR="000970E2" w:rsidRPr="00466501">
        <w:rPr>
          <w:rFonts w:ascii="Palatino Linotype" w:eastAsia="Batang" w:hAnsi="Palatino Linotype" w:cs="Bookman Old Style"/>
          <w:b/>
          <w:sz w:val="18"/>
          <w:szCs w:val="18"/>
          <w:lang w:eastAsia="en-US"/>
        </w:rPr>
        <w:t xml:space="preserve"> Technologies</w:t>
      </w:r>
      <w:r w:rsidR="00817FAB" w:rsidRPr="00466501">
        <w:rPr>
          <w:rFonts w:ascii="Palatino Linotype" w:eastAsia="Batang" w:hAnsi="Palatino Linotype" w:cs="Bookman Old Style"/>
          <w:sz w:val="18"/>
          <w:szCs w:val="18"/>
          <w:lang w:eastAsia="en-US"/>
        </w:rPr>
        <w:t xml:space="preserve">: Oracle, DB2, SQL Server 2000 &amp; </w:t>
      </w:r>
      <w:r w:rsidRPr="00466501">
        <w:rPr>
          <w:rFonts w:ascii="Palatino Linotype" w:eastAsia="Batang" w:hAnsi="Palatino Linotype" w:cs="Bookman Old Style"/>
          <w:sz w:val="18"/>
          <w:szCs w:val="18"/>
          <w:lang w:eastAsia="en-US"/>
        </w:rPr>
        <w:t xml:space="preserve">2005, </w:t>
      </w:r>
      <w:proofErr w:type="spellStart"/>
      <w:r w:rsidRPr="00466501">
        <w:rPr>
          <w:rFonts w:ascii="Palatino Linotype" w:eastAsia="Batang" w:hAnsi="Palatino Linotype" w:cs="Bookman Old Style"/>
          <w:sz w:val="18"/>
          <w:szCs w:val="18"/>
          <w:lang w:eastAsia="en-US"/>
        </w:rPr>
        <w:t>Mysql</w:t>
      </w:r>
      <w:proofErr w:type="spellEnd"/>
      <w:r w:rsidRPr="00466501">
        <w:rPr>
          <w:rFonts w:ascii="Palatino Linotype" w:eastAsia="Batang" w:hAnsi="Palatino Linotype" w:cs="Bookman Old Style"/>
          <w:sz w:val="18"/>
          <w:szCs w:val="18"/>
          <w:lang w:eastAsia="en-US"/>
        </w:rPr>
        <w:t xml:space="preserve">, </w:t>
      </w:r>
      <w:proofErr w:type="spellStart"/>
      <w:r w:rsidRPr="00466501">
        <w:rPr>
          <w:rFonts w:ascii="Palatino Linotype" w:eastAsia="Batang" w:hAnsi="Palatino Linotype" w:cs="Bookman Old Style"/>
          <w:sz w:val="18"/>
          <w:szCs w:val="18"/>
          <w:lang w:eastAsia="en-US"/>
        </w:rPr>
        <w:t>Plsql</w:t>
      </w:r>
      <w:proofErr w:type="spellEnd"/>
      <w:r w:rsidRPr="00466501">
        <w:rPr>
          <w:rFonts w:ascii="Palatino Linotype" w:eastAsia="Batang" w:hAnsi="Palatino Linotype" w:cs="Bookman Old Style"/>
          <w:sz w:val="18"/>
          <w:szCs w:val="18"/>
          <w:lang w:eastAsia="en-US"/>
        </w:rPr>
        <w:t>, Sybase, Informix.</w:t>
      </w:r>
    </w:p>
    <w:p w:rsidR="00F4109B" w:rsidRPr="00466501" w:rsidRDefault="00780E7E" w:rsidP="004C21F1">
      <w:pPr>
        <w:pStyle w:val="Normal0"/>
        <w:numPr>
          <w:ilvl w:val="0"/>
          <w:numId w:val="12"/>
        </w:numPr>
        <w:contextualSpacing/>
        <w:jc w:val="both"/>
        <w:rPr>
          <w:rFonts w:ascii="Palatino Linotype" w:eastAsia="Batang" w:hAnsi="Palatino Linotype" w:cs="Bookman Old Style"/>
          <w:sz w:val="18"/>
          <w:szCs w:val="18"/>
          <w:lang w:eastAsia="en-US"/>
        </w:rPr>
      </w:pPr>
      <w:r w:rsidRPr="00466501">
        <w:rPr>
          <w:rFonts w:ascii="Palatino Linotype" w:eastAsia="Batang" w:hAnsi="Palatino Linotype" w:cs="Bookman Old Style"/>
          <w:b/>
          <w:sz w:val="18"/>
          <w:szCs w:val="18"/>
          <w:lang w:eastAsia="en-US"/>
        </w:rPr>
        <w:t>Mobile Technology</w:t>
      </w:r>
      <w:r w:rsidRPr="00466501">
        <w:rPr>
          <w:rFonts w:ascii="Palatino Linotype" w:eastAsia="Batang" w:hAnsi="Palatino Linotype" w:cs="Bookman Old Style"/>
          <w:sz w:val="18"/>
          <w:szCs w:val="18"/>
          <w:lang w:eastAsia="en-US"/>
        </w:rPr>
        <w:t xml:space="preserve">: </w:t>
      </w:r>
      <w:proofErr w:type="spellStart"/>
      <w:r w:rsidRPr="00466501">
        <w:rPr>
          <w:rFonts w:ascii="Palatino Linotype" w:eastAsia="Batang" w:hAnsi="Palatino Linotype" w:cs="Bookman Old Style"/>
          <w:sz w:val="18"/>
          <w:szCs w:val="18"/>
          <w:lang w:eastAsia="en-US"/>
        </w:rPr>
        <w:t>Andro</w:t>
      </w:r>
      <w:r w:rsidR="00655B53" w:rsidRPr="00466501">
        <w:rPr>
          <w:rFonts w:ascii="Palatino Linotype" w:eastAsia="Batang" w:hAnsi="Palatino Linotype" w:cs="Bookman Old Style"/>
          <w:sz w:val="18"/>
          <w:szCs w:val="18"/>
          <w:lang w:eastAsia="en-US"/>
        </w:rPr>
        <w:t>id,IOS</w:t>
      </w:r>
      <w:proofErr w:type="spellEnd"/>
      <w:r w:rsidR="00655B53" w:rsidRPr="00466501">
        <w:rPr>
          <w:rFonts w:ascii="Palatino Linotype" w:eastAsia="Batang" w:hAnsi="Palatino Linotype" w:cs="Bookman Old Style"/>
          <w:sz w:val="18"/>
          <w:szCs w:val="18"/>
          <w:lang w:eastAsia="en-US"/>
        </w:rPr>
        <w:t xml:space="preserve">, </w:t>
      </w:r>
      <w:proofErr w:type="spellStart"/>
      <w:r w:rsidR="00655B53" w:rsidRPr="00466501">
        <w:rPr>
          <w:rFonts w:ascii="Palatino Linotype" w:eastAsia="Batang" w:hAnsi="Palatino Linotype" w:cs="Bookman Old Style"/>
          <w:sz w:val="18"/>
          <w:szCs w:val="18"/>
          <w:lang w:eastAsia="en-US"/>
        </w:rPr>
        <w:t>i</w:t>
      </w:r>
      <w:proofErr w:type="spellEnd"/>
      <w:r w:rsidR="00655B53" w:rsidRPr="00466501">
        <w:rPr>
          <w:rFonts w:ascii="Palatino Linotype" w:eastAsia="Batang" w:hAnsi="Palatino Linotype" w:cs="Bookman Old Style"/>
          <w:sz w:val="18"/>
          <w:szCs w:val="18"/>
          <w:lang w:eastAsia="en-US"/>
        </w:rPr>
        <w:t>-phone.</w:t>
      </w:r>
    </w:p>
    <w:p w:rsidR="00F4109B" w:rsidRPr="00466501" w:rsidRDefault="00F4109B" w:rsidP="004C21F1">
      <w:pPr>
        <w:spacing w:line="240" w:lineRule="auto"/>
        <w:contextualSpacing/>
        <w:jc w:val="both"/>
        <w:rPr>
          <w:rFonts w:ascii="Palatino Linotype" w:hAnsi="Palatino Linotype" w:cs="Bitstream Charter"/>
          <w:b/>
          <w:bCs/>
          <w:smallCaps/>
          <w:sz w:val="18"/>
          <w:szCs w:val="18"/>
        </w:rPr>
      </w:pPr>
    </w:p>
    <w:p w:rsidR="005D131D" w:rsidRPr="00466501" w:rsidRDefault="007A1179" w:rsidP="004C21F1">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Personal Qualities</w:t>
      </w:r>
    </w:p>
    <w:p w:rsidR="000970E2" w:rsidRPr="00466501" w:rsidRDefault="000970E2" w:rsidP="004C21F1">
      <w:pPr>
        <w:spacing w:line="240" w:lineRule="auto"/>
        <w:ind w:left="720"/>
        <w:contextualSpacing/>
        <w:jc w:val="both"/>
        <w:rPr>
          <w:rFonts w:ascii="Palatino Linotype" w:hAnsi="Palatino Linotype" w:cs="Book Antiqua"/>
          <w:color w:val="auto"/>
          <w:sz w:val="18"/>
          <w:szCs w:val="18"/>
        </w:rPr>
      </w:pP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Strategic Planning.</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Ability to execute ideas effectively.</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Excellent ability to establish good relationships with colleagues.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Excellent communication and writing skills.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lastRenderedPageBreak/>
        <w:t>Team Leadership and Mentoring.</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Ability to handle and solve problems.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Interpersonal and conflict management skills.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High quality Time Management </w:t>
      </w:r>
      <w:r w:rsidR="00F4109B" w:rsidRPr="00466501">
        <w:rPr>
          <w:rFonts w:ascii="Palatino Linotype" w:eastAsia="Batang" w:hAnsi="Palatino Linotype" w:cs="Bookman Old Style"/>
          <w:color w:val="auto"/>
          <w:kern w:val="0"/>
          <w:sz w:val="18"/>
          <w:szCs w:val="18"/>
          <w:lang w:eastAsia="en-US"/>
        </w:rPr>
        <w:t>s</w:t>
      </w:r>
      <w:r w:rsidRPr="00466501">
        <w:rPr>
          <w:rFonts w:ascii="Palatino Linotype" w:eastAsia="Batang" w:hAnsi="Palatino Linotype" w:cs="Bookman Old Style"/>
          <w:color w:val="auto"/>
          <w:kern w:val="0"/>
          <w:sz w:val="18"/>
          <w:szCs w:val="18"/>
          <w:lang w:eastAsia="en-US"/>
        </w:rPr>
        <w:t>kills and Ability to meet dead lines</w:t>
      </w:r>
    </w:p>
    <w:p w:rsidR="005D131D" w:rsidRPr="00466501" w:rsidRDefault="005D131D" w:rsidP="007A1179">
      <w:pPr>
        <w:widowControl/>
        <w:numPr>
          <w:ilvl w:val="0"/>
          <w:numId w:val="19"/>
        </w:numPr>
        <w:tabs>
          <w:tab w:val="left" w:pos="720"/>
          <w:tab w:val="num" w:pos="900"/>
        </w:tabs>
        <w:suppressAutoHyphens w:val="0"/>
        <w:overflowPunct w:val="0"/>
        <w:autoSpaceDE w:val="0"/>
        <w:autoSpaceDN w:val="0"/>
        <w:adjustRightInd w:val="0"/>
        <w:spacing w:line="240" w:lineRule="auto"/>
        <w:ind w:left="900"/>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Quick Learner and </w:t>
      </w:r>
      <w:r w:rsidR="003521AE" w:rsidRPr="00466501">
        <w:rPr>
          <w:rFonts w:ascii="Palatino Linotype" w:eastAsia="Batang" w:hAnsi="Palatino Linotype" w:cs="Bookman Old Style"/>
          <w:color w:val="auto"/>
          <w:kern w:val="0"/>
          <w:sz w:val="18"/>
          <w:szCs w:val="18"/>
          <w:lang w:eastAsia="en-US"/>
        </w:rPr>
        <w:t>self-starter</w:t>
      </w:r>
      <w:r w:rsidRPr="00466501">
        <w:rPr>
          <w:rFonts w:ascii="Palatino Linotype" w:eastAsia="Batang" w:hAnsi="Palatino Linotype" w:cs="Bookman Old Style"/>
          <w:color w:val="auto"/>
          <w:kern w:val="0"/>
          <w:sz w:val="18"/>
          <w:szCs w:val="18"/>
          <w:lang w:eastAsia="en-US"/>
        </w:rPr>
        <w:t>.</w:t>
      </w:r>
    </w:p>
    <w:p w:rsidR="00072DE0" w:rsidRPr="00466501" w:rsidRDefault="00072DE0" w:rsidP="004C21F1">
      <w:pPr>
        <w:spacing w:line="240" w:lineRule="auto"/>
        <w:contextualSpacing/>
        <w:jc w:val="both"/>
        <w:rPr>
          <w:rFonts w:ascii="Palatino Linotype" w:hAnsi="Palatino Linotype" w:cs="Bitstream Charter"/>
          <w:b/>
          <w:bCs/>
          <w:smallCaps/>
          <w:sz w:val="18"/>
          <w:szCs w:val="18"/>
        </w:rPr>
      </w:pPr>
    </w:p>
    <w:p w:rsidR="000970E2" w:rsidRPr="00466501" w:rsidRDefault="00684E25" w:rsidP="00844EA9">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Achievements</w:t>
      </w:r>
    </w:p>
    <w:p w:rsidR="007B615C" w:rsidRPr="00466501" w:rsidRDefault="007B615C" w:rsidP="00844EA9">
      <w:pPr>
        <w:spacing w:line="240" w:lineRule="auto"/>
        <w:contextualSpacing/>
        <w:jc w:val="both"/>
        <w:rPr>
          <w:rFonts w:ascii="Palatino Linotype" w:hAnsi="Palatino Linotype" w:cs="Bitstream Charter"/>
          <w:b/>
          <w:bCs/>
          <w:smallCaps/>
          <w:sz w:val="18"/>
          <w:szCs w:val="18"/>
        </w:rPr>
      </w:pPr>
    </w:p>
    <w:p w:rsidR="00684E25" w:rsidRPr="00466501" w:rsidRDefault="00817FAB" w:rsidP="00655B53">
      <w:pPr>
        <w:widowControl/>
        <w:numPr>
          <w:ilvl w:val="0"/>
          <w:numId w:val="21"/>
        </w:numPr>
        <w:tabs>
          <w:tab w:val="left" w:pos="720"/>
        </w:tabs>
        <w:suppressAutoHyphens w:val="0"/>
        <w:overflowPunct w:val="0"/>
        <w:autoSpaceDE w:val="0"/>
        <w:autoSpaceDN w:val="0"/>
        <w:adjustRightInd w:val="0"/>
        <w:spacing w:line="240" w:lineRule="auto"/>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A</w:t>
      </w:r>
      <w:r w:rsidR="00684E25" w:rsidRPr="00466501">
        <w:rPr>
          <w:rFonts w:ascii="Palatino Linotype" w:eastAsia="Batang" w:hAnsi="Palatino Linotype" w:cs="Bookman Old Style"/>
          <w:color w:val="auto"/>
          <w:kern w:val="0"/>
          <w:sz w:val="18"/>
          <w:szCs w:val="18"/>
          <w:lang w:eastAsia="en-US"/>
        </w:rPr>
        <w:t>ward for outstan</w:t>
      </w:r>
      <w:r w:rsidR="004715C2" w:rsidRPr="00466501">
        <w:rPr>
          <w:rFonts w:ascii="Palatino Linotype" w:eastAsia="Batang" w:hAnsi="Palatino Linotype" w:cs="Bookman Old Style"/>
          <w:color w:val="auto"/>
          <w:kern w:val="0"/>
          <w:sz w:val="18"/>
          <w:szCs w:val="18"/>
          <w:lang w:eastAsia="en-US"/>
        </w:rPr>
        <w:t>ding performance “</w:t>
      </w:r>
      <w:r w:rsidR="004715C2" w:rsidRPr="00466501">
        <w:rPr>
          <w:rFonts w:ascii="Palatino Linotype" w:eastAsia="Batang" w:hAnsi="Palatino Linotype" w:cs="Bookman Old Style"/>
          <w:b/>
          <w:color w:val="auto"/>
          <w:kern w:val="0"/>
          <w:sz w:val="18"/>
          <w:szCs w:val="18"/>
          <w:lang w:eastAsia="en-US"/>
        </w:rPr>
        <w:t>Excellence AWARD</w:t>
      </w:r>
      <w:r w:rsidR="004715C2" w:rsidRPr="00466501">
        <w:rPr>
          <w:rFonts w:ascii="Palatino Linotype" w:eastAsia="Batang" w:hAnsi="Palatino Linotype" w:cs="Bookman Old Style"/>
          <w:color w:val="auto"/>
          <w:kern w:val="0"/>
          <w:sz w:val="18"/>
          <w:szCs w:val="18"/>
          <w:lang w:eastAsia="en-US"/>
        </w:rPr>
        <w:t>” four time</w:t>
      </w:r>
      <w:r w:rsidR="000970E2" w:rsidRPr="00466501">
        <w:rPr>
          <w:rFonts w:ascii="Palatino Linotype" w:eastAsia="Batang" w:hAnsi="Palatino Linotype" w:cs="Bookman Old Style"/>
          <w:color w:val="auto"/>
          <w:kern w:val="0"/>
          <w:sz w:val="18"/>
          <w:szCs w:val="18"/>
          <w:lang w:eastAsia="en-US"/>
        </w:rPr>
        <w:t>s</w:t>
      </w:r>
      <w:r w:rsidR="004715C2" w:rsidRPr="00466501">
        <w:rPr>
          <w:rFonts w:ascii="Palatino Linotype" w:eastAsia="Batang" w:hAnsi="Palatino Linotype" w:cs="Bookman Old Style"/>
          <w:color w:val="auto"/>
          <w:kern w:val="0"/>
          <w:sz w:val="18"/>
          <w:szCs w:val="18"/>
          <w:lang w:eastAsia="en-US"/>
        </w:rPr>
        <w:t xml:space="preserve"> </w:t>
      </w:r>
      <w:r w:rsidRPr="00466501">
        <w:rPr>
          <w:rFonts w:ascii="Palatino Linotype" w:eastAsia="Batang" w:hAnsi="Palatino Linotype" w:cs="Bookman Old Style"/>
          <w:color w:val="auto"/>
          <w:kern w:val="0"/>
          <w:sz w:val="18"/>
          <w:szCs w:val="18"/>
          <w:lang w:eastAsia="en-US"/>
        </w:rPr>
        <w:t xml:space="preserve">in </w:t>
      </w:r>
      <w:r w:rsidRPr="00466501">
        <w:rPr>
          <w:rFonts w:ascii="Palatino Linotype" w:eastAsia="Batang" w:hAnsi="Palatino Linotype" w:cs="Bookman Old Style"/>
          <w:b/>
          <w:color w:val="auto"/>
          <w:kern w:val="0"/>
          <w:sz w:val="18"/>
          <w:szCs w:val="18"/>
          <w:lang w:eastAsia="en-US"/>
        </w:rPr>
        <w:t>GH</w:t>
      </w:r>
      <w:r w:rsidR="00684E25" w:rsidRPr="00466501">
        <w:rPr>
          <w:rFonts w:ascii="Palatino Linotype" w:eastAsia="Batang" w:hAnsi="Palatino Linotype" w:cs="Bookman Old Style"/>
          <w:color w:val="auto"/>
          <w:kern w:val="0"/>
          <w:sz w:val="18"/>
          <w:szCs w:val="18"/>
          <w:lang w:eastAsia="en-US"/>
        </w:rPr>
        <w:t>.</w:t>
      </w:r>
    </w:p>
    <w:p w:rsidR="00684E25" w:rsidRPr="00466501" w:rsidRDefault="00684E25" w:rsidP="00655B53">
      <w:pPr>
        <w:widowControl/>
        <w:numPr>
          <w:ilvl w:val="0"/>
          <w:numId w:val="21"/>
        </w:numPr>
        <w:tabs>
          <w:tab w:val="left" w:pos="720"/>
        </w:tabs>
        <w:suppressAutoHyphens w:val="0"/>
        <w:overflowPunct w:val="0"/>
        <w:autoSpaceDE w:val="0"/>
        <w:autoSpaceDN w:val="0"/>
        <w:adjustRightInd w:val="0"/>
        <w:spacing w:line="240" w:lineRule="auto"/>
        <w:jc w:val="both"/>
        <w:textAlignment w:val="baseline"/>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color w:val="auto"/>
          <w:kern w:val="0"/>
          <w:sz w:val="18"/>
          <w:szCs w:val="18"/>
          <w:lang w:eastAsia="en-US"/>
        </w:rPr>
        <w:t xml:space="preserve">Consistently achieved </w:t>
      </w:r>
      <w:r w:rsidR="00F4109B" w:rsidRPr="00466501">
        <w:rPr>
          <w:rFonts w:ascii="Palatino Linotype" w:eastAsia="Batang" w:hAnsi="Palatino Linotype" w:cs="Bookman Old Style"/>
          <w:color w:val="auto"/>
          <w:kern w:val="0"/>
          <w:sz w:val="18"/>
          <w:szCs w:val="18"/>
          <w:lang w:eastAsia="en-US"/>
        </w:rPr>
        <w:t>M</w:t>
      </w:r>
      <w:r w:rsidRPr="00466501">
        <w:rPr>
          <w:rFonts w:ascii="Palatino Linotype" w:eastAsia="Batang" w:hAnsi="Palatino Linotype" w:cs="Bookman Old Style"/>
          <w:color w:val="auto"/>
          <w:kern w:val="0"/>
          <w:sz w:val="18"/>
          <w:szCs w:val="18"/>
          <w:lang w:eastAsia="en-US"/>
        </w:rPr>
        <w:t xml:space="preserve">onthly and </w:t>
      </w:r>
      <w:r w:rsidR="00F4109B" w:rsidRPr="00466501">
        <w:rPr>
          <w:rFonts w:ascii="Palatino Linotype" w:eastAsia="Batang" w:hAnsi="Palatino Linotype" w:cs="Bookman Old Style"/>
          <w:color w:val="auto"/>
          <w:kern w:val="0"/>
          <w:sz w:val="18"/>
          <w:szCs w:val="18"/>
          <w:lang w:eastAsia="en-US"/>
        </w:rPr>
        <w:t>Q</w:t>
      </w:r>
      <w:r w:rsidR="004715C2" w:rsidRPr="00466501">
        <w:rPr>
          <w:rFonts w:ascii="Palatino Linotype" w:eastAsia="Batang" w:hAnsi="Palatino Linotype" w:cs="Bookman Old Style"/>
          <w:color w:val="auto"/>
          <w:kern w:val="0"/>
          <w:sz w:val="18"/>
          <w:szCs w:val="18"/>
          <w:lang w:eastAsia="en-US"/>
        </w:rPr>
        <w:t>uarterly</w:t>
      </w:r>
      <w:r w:rsidRPr="00466501">
        <w:rPr>
          <w:rFonts w:ascii="Palatino Linotype" w:eastAsia="Batang" w:hAnsi="Palatino Linotype" w:cs="Bookman Old Style"/>
          <w:color w:val="auto"/>
          <w:kern w:val="0"/>
          <w:sz w:val="18"/>
          <w:szCs w:val="18"/>
          <w:lang w:eastAsia="en-US"/>
        </w:rPr>
        <w:t xml:space="preserve"> targets</w:t>
      </w:r>
      <w:r w:rsidR="005A2939" w:rsidRPr="00466501">
        <w:rPr>
          <w:rFonts w:ascii="Palatino Linotype" w:eastAsia="Batang" w:hAnsi="Palatino Linotype" w:cs="Bookman Old Style"/>
          <w:color w:val="auto"/>
          <w:kern w:val="0"/>
          <w:sz w:val="18"/>
          <w:szCs w:val="18"/>
          <w:lang w:eastAsia="en-US"/>
        </w:rPr>
        <w:t xml:space="preserve"> in </w:t>
      </w:r>
      <w:r w:rsidR="005A2939" w:rsidRPr="00466501">
        <w:rPr>
          <w:rFonts w:ascii="Palatino Linotype" w:eastAsia="Batang" w:hAnsi="Palatino Linotype" w:cs="Bookman Old Style"/>
          <w:b/>
          <w:color w:val="auto"/>
          <w:kern w:val="0"/>
          <w:sz w:val="18"/>
          <w:szCs w:val="18"/>
          <w:lang w:eastAsia="en-US"/>
        </w:rPr>
        <w:t>Global hunt</w:t>
      </w:r>
      <w:r w:rsidRPr="00466501">
        <w:rPr>
          <w:rFonts w:ascii="Palatino Linotype" w:eastAsia="Batang" w:hAnsi="Palatino Linotype" w:cs="Bookman Old Style"/>
          <w:color w:val="auto"/>
          <w:kern w:val="0"/>
          <w:sz w:val="18"/>
          <w:szCs w:val="18"/>
          <w:lang w:eastAsia="en-US"/>
        </w:rPr>
        <w:t>.</w:t>
      </w:r>
    </w:p>
    <w:p w:rsidR="00684E25" w:rsidRPr="00466501" w:rsidRDefault="00684E25" w:rsidP="004C21F1">
      <w:pPr>
        <w:spacing w:line="240" w:lineRule="auto"/>
        <w:contextualSpacing/>
        <w:jc w:val="both"/>
        <w:rPr>
          <w:rFonts w:ascii="Palatino Linotype" w:hAnsi="Palatino Linotype" w:cs="Bitstream Charter"/>
          <w:bCs/>
          <w:sz w:val="18"/>
          <w:szCs w:val="18"/>
        </w:rPr>
      </w:pPr>
    </w:p>
    <w:p w:rsidR="005D131D" w:rsidRPr="00466501" w:rsidRDefault="007A1179" w:rsidP="004C21F1">
      <w:pPr>
        <w:spacing w:line="240" w:lineRule="auto"/>
        <w:contextualSpacing/>
        <w:jc w:val="both"/>
        <w:rPr>
          <w:rFonts w:ascii="Palatino Linotype" w:hAnsi="Palatino Linotype" w:cs="Bitstream Charter"/>
          <w:b/>
          <w:bCs/>
          <w:smallCaps/>
          <w:sz w:val="18"/>
          <w:szCs w:val="18"/>
        </w:rPr>
      </w:pPr>
      <w:r w:rsidRPr="00466501">
        <w:rPr>
          <w:rFonts w:ascii="Palatino Linotype" w:hAnsi="Palatino Linotype" w:cs="Bitstream Charter"/>
          <w:b/>
          <w:bCs/>
          <w:smallCaps/>
          <w:sz w:val="18"/>
          <w:szCs w:val="18"/>
        </w:rPr>
        <w:t>Personal Details</w:t>
      </w:r>
    </w:p>
    <w:p w:rsidR="005D131D" w:rsidRPr="00466501" w:rsidRDefault="005D131D" w:rsidP="004C21F1">
      <w:pPr>
        <w:spacing w:line="240" w:lineRule="auto"/>
        <w:contextualSpacing/>
        <w:jc w:val="both"/>
        <w:rPr>
          <w:rFonts w:ascii="Palatino Linotype" w:hAnsi="Palatino Linotype" w:cs="Bitstream Charter"/>
          <w:bCs/>
          <w:sz w:val="18"/>
          <w:szCs w:val="18"/>
        </w:rPr>
      </w:pP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Gender</w:t>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b/>
          <w:color w:val="auto"/>
          <w:kern w:val="0"/>
          <w:sz w:val="18"/>
          <w:szCs w:val="18"/>
          <w:lang w:eastAsia="en-US"/>
        </w:rPr>
        <w:t xml:space="preserve">: </w:t>
      </w:r>
      <w:r w:rsidRPr="00466501">
        <w:rPr>
          <w:rFonts w:ascii="Palatino Linotype" w:eastAsia="Batang" w:hAnsi="Palatino Linotype" w:cs="Bookman Old Style"/>
          <w:color w:val="auto"/>
          <w:kern w:val="0"/>
          <w:sz w:val="18"/>
          <w:szCs w:val="18"/>
          <w:lang w:eastAsia="en-US"/>
        </w:rPr>
        <w:t>Male</w:t>
      </w: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Father’s Name</w:t>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b/>
          <w:color w:val="auto"/>
          <w:kern w:val="0"/>
          <w:sz w:val="18"/>
          <w:szCs w:val="18"/>
          <w:lang w:eastAsia="en-US"/>
        </w:rPr>
        <w:t>:</w:t>
      </w:r>
      <w:r w:rsidRPr="00466501">
        <w:rPr>
          <w:rFonts w:ascii="Palatino Linotype" w:eastAsia="Batang" w:hAnsi="Palatino Linotype" w:cs="Bookman Old Style"/>
          <w:color w:val="auto"/>
          <w:kern w:val="0"/>
          <w:sz w:val="18"/>
          <w:szCs w:val="18"/>
          <w:lang w:eastAsia="en-US"/>
        </w:rPr>
        <w:t xml:space="preserve"> Mr. </w:t>
      </w:r>
      <w:proofErr w:type="spellStart"/>
      <w:r w:rsidRPr="00466501">
        <w:rPr>
          <w:rFonts w:ascii="Palatino Linotype" w:eastAsia="Batang" w:hAnsi="Palatino Linotype" w:cs="Bookman Old Style"/>
          <w:color w:val="auto"/>
          <w:kern w:val="0"/>
          <w:sz w:val="18"/>
          <w:szCs w:val="18"/>
          <w:lang w:eastAsia="en-US"/>
        </w:rPr>
        <w:t>Sreehari</w:t>
      </w:r>
      <w:proofErr w:type="spellEnd"/>
      <w:r w:rsidRPr="00466501">
        <w:rPr>
          <w:rFonts w:ascii="Palatino Linotype" w:eastAsia="Batang" w:hAnsi="Palatino Linotype" w:cs="Bookman Old Style"/>
          <w:color w:val="auto"/>
          <w:kern w:val="0"/>
          <w:sz w:val="18"/>
          <w:szCs w:val="18"/>
          <w:lang w:eastAsia="en-US"/>
        </w:rPr>
        <w:t xml:space="preserve"> </w:t>
      </w:r>
      <w:proofErr w:type="spellStart"/>
      <w:r w:rsidRPr="00466501">
        <w:rPr>
          <w:rFonts w:ascii="Palatino Linotype" w:eastAsia="Batang" w:hAnsi="Palatino Linotype" w:cs="Bookman Old Style"/>
          <w:color w:val="auto"/>
          <w:kern w:val="0"/>
          <w:sz w:val="18"/>
          <w:szCs w:val="18"/>
          <w:lang w:eastAsia="en-US"/>
        </w:rPr>
        <w:t>Rao</w:t>
      </w:r>
      <w:proofErr w:type="spellEnd"/>
      <w:r w:rsidRPr="00466501">
        <w:rPr>
          <w:rFonts w:ascii="Palatino Linotype" w:eastAsia="Batang" w:hAnsi="Palatino Linotype" w:cs="Bookman Old Style"/>
          <w:color w:val="auto"/>
          <w:kern w:val="0"/>
          <w:sz w:val="18"/>
          <w:szCs w:val="18"/>
          <w:lang w:eastAsia="en-US"/>
        </w:rPr>
        <w:t xml:space="preserve"> R</w:t>
      </w:r>
      <w:r w:rsidRPr="00466501">
        <w:rPr>
          <w:rFonts w:ascii="Palatino Linotype" w:eastAsia="Batang" w:hAnsi="Palatino Linotype" w:cs="Bookman Old Style"/>
          <w:color w:val="auto"/>
          <w:kern w:val="0"/>
          <w:sz w:val="18"/>
          <w:szCs w:val="18"/>
          <w:lang w:eastAsia="en-US"/>
        </w:rPr>
        <w:tab/>
      </w: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Mother’s Name</w:t>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b/>
          <w:color w:val="auto"/>
          <w:kern w:val="0"/>
          <w:sz w:val="18"/>
          <w:szCs w:val="18"/>
          <w:lang w:eastAsia="en-US"/>
        </w:rPr>
        <w:t xml:space="preserve">: </w:t>
      </w:r>
      <w:r w:rsidRPr="00466501">
        <w:rPr>
          <w:rFonts w:ascii="Palatino Linotype" w:eastAsia="Batang" w:hAnsi="Palatino Linotype" w:cs="Bookman Old Style"/>
          <w:color w:val="auto"/>
          <w:kern w:val="0"/>
          <w:sz w:val="18"/>
          <w:szCs w:val="18"/>
          <w:lang w:eastAsia="en-US"/>
        </w:rPr>
        <w:t xml:space="preserve">Smt. </w:t>
      </w:r>
      <w:proofErr w:type="spellStart"/>
      <w:r w:rsidRPr="00466501">
        <w:rPr>
          <w:rFonts w:ascii="Palatino Linotype" w:eastAsia="Batang" w:hAnsi="Palatino Linotype" w:cs="Bookman Old Style"/>
          <w:color w:val="auto"/>
          <w:kern w:val="0"/>
          <w:sz w:val="18"/>
          <w:szCs w:val="18"/>
          <w:lang w:eastAsia="en-US"/>
        </w:rPr>
        <w:t>Padmavathi</w:t>
      </w:r>
      <w:proofErr w:type="spellEnd"/>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Nationality</w:t>
      </w:r>
      <w:r w:rsidRPr="00466501">
        <w:rPr>
          <w:rFonts w:ascii="Palatino Linotype" w:eastAsia="Batang" w:hAnsi="Palatino Linotype" w:cs="Bookman Old Style"/>
          <w:b/>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b/>
          <w:color w:val="auto"/>
          <w:kern w:val="0"/>
          <w:sz w:val="18"/>
          <w:szCs w:val="18"/>
          <w:lang w:eastAsia="en-US"/>
        </w:rPr>
        <w:t xml:space="preserve">: </w:t>
      </w:r>
      <w:r w:rsidRPr="00466501">
        <w:rPr>
          <w:rFonts w:ascii="Palatino Linotype" w:eastAsia="Batang" w:hAnsi="Palatino Linotype" w:cs="Bookman Old Style"/>
          <w:color w:val="auto"/>
          <w:kern w:val="0"/>
          <w:sz w:val="18"/>
          <w:szCs w:val="18"/>
          <w:lang w:eastAsia="en-US"/>
        </w:rPr>
        <w:t>Indian</w:t>
      </w: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Language Known</w:t>
      </w:r>
      <w:r w:rsidRPr="00466501">
        <w:rPr>
          <w:rFonts w:ascii="Palatino Linotype" w:eastAsia="Batang" w:hAnsi="Palatino Linotype" w:cs="Bookman Old Style"/>
          <w:color w:val="auto"/>
          <w:kern w:val="0"/>
          <w:sz w:val="18"/>
          <w:szCs w:val="18"/>
          <w:lang w:eastAsia="en-US"/>
        </w:rPr>
        <w:tab/>
        <w:t xml:space="preserve">             </w:t>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b/>
          <w:color w:val="auto"/>
          <w:kern w:val="0"/>
          <w:sz w:val="18"/>
          <w:szCs w:val="18"/>
          <w:lang w:eastAsia="en-US"/>
        </w:rPr>
        <w:t xml:space="preserve">: </w:t>
      </w:r>
      <w:r w:rsidRPr="00466501">
        <w:rPr>
          <w:rFonts w:ascii="Palatino Linotype" w:eastAsia="Batang" w:hAnsi="Palatino Linotype" w:cs="Bookman Old Style"/>
          <w:color w:val="auto"/>
          <w:kern w:val="0"/>
          <w:sz w:val="18"/>
          <w:szCs w:val="18"/>
          <w:lang w:eastAsia="en-US"/>
        </w:rPr>
        <w:t xml:space="preserve">English &amp; </w:t>
      </w:r>
      <w:proofErr w:type="spellStart"/>
      <w:r w:rsidRPr="00466501">
        <w:rPr>
          <w:rFonts w:ascii="Palatino Linotype" w:eastAsia="Batang" w:hAnsi="Palatino Linotype" w:cs="Bookman Old Style"/>
          <w:color w:val="auto"/>
          <w:kern w:val="0"/>
          <w:sz w:val="18"/>
          <w:szCs w:val="18"/>
          <w:lang w:eastAsia="en-US"/>
        </w:rPr>
        <w:t>Telugu</w:t>
      </w:r>
      <w:r w:rsidR="00F4109B" w:rsidRPr="00466501">
        <w:rPr>
          <w:rFonts w:ascii="Palatino Linotype" w:eastAsia="Batang" w:hAnsi="Palatino Linotype" w:cs="Bookman Old Style"/>
          <w:color w:val="auto"/>
          <w:kern w:val="0"/>
          <w:sz w:val="18"/>
          <w:szCs w:val="18"/>
          <w:lang w:eastAsia="en-US"/>
        </w:rPr>
        <w:t>,Tamil</w:t>
      </w:r>
      <w:proofErr w:type="spellEnd"/>
      <w:r w:rsidR="00F4109B" w:rsidRPr="00466501">
        <w:rPr>
          <w:rFonts w:ascii="Palatino Linotype" w:eastAsia="Batang" w:hAnsi="Palatino Linotype" w:cs="Bookman Old Style"/>
          <w:color w:val="auto"/>
          <w:kern w:val="0"/>
          <w:sz w:val="18"/>
          <w:szCs w:val="18"/>
          <w:lang w:eastAsia="en-US"/>
        </w:rPr>
        <w:t>.</w:t>
      </w: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 xml:space="preserve">Permanent Address          </w:t>
      </w:r>
      <w:r w:rsidRPr="00466501">
        <w:rPr>
          <w:rFonts w:ascii="Palatino Linotype" w:eastAsia="Batang" w:hAnsi="Palatino Linotype" w:cs="Bookman Old Style"/>
          <w:b/>
          <w:color w:val="auto"/>
          <w:kern w:val="0"/>
          <w:sz w:val="18"/>
          <w:szCs w:val="18"/>
          <w:lang w:eastAsia="en-US"/>
        </w:rPr>
        <w:tab/>
        <w:t xml:space="preserve">: </w:t>
      </w:r>
      <w:proofErr w:type="spellStart"/>
      <w:r w:rsidRPr="00466501">
        <w:rPr>
          <w:rFonts w:ascii="Palatino Linotype" w:eastAsia="Batang" w:hAnsi="Palatino Linotype" w:cs="Bookman Old Style"/>
          <w:color w:val="auto"/>
          <w:kern w:val="0"/>
          <w:sz w:val="18"/>
          <w:szCs w:val="18"/>
          <w:lang w:eastAsia="en-US"/>
        </w:rPr>
        <w:t>Naidupet,SPSR</w:t>
      </w:r>
      <w:proofErr w:type="spellEnd"/>
      <w:r w:rsidRPr="00466501">
        <w:rPr>
          <w:rFonts w:ascii="Palatino Linotype" w:eastAsia="Batang" w:hAnsi="Palatino Linotype" w:cs="Bookman Old Style"/>
          <w:color w:val="auto"/>
          <w:kern w:val="0"/>
          <w:sz w:val="18"/>
          <w:szCs w:val="18"/>
          <w:lang w:eastAsia="en-US"/>
        </w:rPr>
        <w:t xml:space="preserve"> Nellore, </w:t>
      </w:r>
      <w:proofErr w:type="spellStart"/>
      <w:r w:rsidRPr="00466501">
        <w:rPr>
          <w:rFonts w:ascii="Palatino Linotype" w:eastAsia="Batang" w:hAnsi="Palatino Linotype" w:cs="Bookman Old Style"/>
          <w:color w:val="auto"/>
          <w:kern w:val="0"/>
          <w:sz w:val="18"/>
          <w:szCs w:val="18"/>
          <w:lang w:eastAsia="en-US"/>
        </w:rPr>
        <w:t>AP,India</w:t>
      </w:r>
      <w:proofErr w:type="spellEnd"/>
      <w:r w:rsidRPr="00466501">
        <w:rPr>
          <w:rFonts w:ascii="Palatino Linotype" w:eastAsia="Batang" w:hAnsi="Palatino Linotype" w:cs="Bookman Old Style"/>
          <w:color w:val="auto"/>
          <w:kern w:val="0"/>
          <w:sz w:val="18"/>
          <w:szCs w:val="18"/>
          <w:lang w:eastAsia="en-US"/>
        </w:rPr>
        <w:t>.</w:t>
      </w:r>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b/>
          <w:color w:val="auto"/>
          <w:kern w:val="0"/>
          <w:sz w:val="18"/>
          <w:szCs w:val="18"/>
          <w:lang w:eastAsia="en-US"/>
        </w:rPr>
      </w:pPr>
      <w:r w:rsidRPr="00466501">
        <w:rPr>
          <w:rFonts w:ascii="Palatino Linotype" w:eastAsia="Batang" w:hAnsi="Palatino Linotype" w:cs="Bookman Old Style"/>
          <w:b/>
          <w:color w:val="auto"/>
          <w:kern w:val="0"/>
          <w:sz w:val="18"/>
          <w:szCs w:val="18"/>
          <w:lang w:eastAsia="en-US"/>
        </w:rPr>
        <w:t xml:space="preserve">Current Address          </w:t>
      </w:r>
      <w:r w:rsidRPr="00466501">
        <w:rPr>
          <w:rFonts w:ascii="Palatino Linotype" w:eastAsia="Batang" w:hAnsi="Palatino Linotype" w:cs="Bookman Old Style"/>
          <w:b/>
          <w:color w:val="auto"/>
          <w:kern w:val="0"/>
          <w:sz w:val="18"/>
          <w:szCs w:val="18"/>
          <w:lang w:eastAsia="en-US"/>
        </w:rPr>
        <w:tab/>
        <w:t xml:space="preserve">: </w:t>
      </w:r>
      <w:proofErr w:type="spellStart"/>
      <w:r w:rsidRPr="00466501">
        <w:rPr>
          <w:rFonts w:ascii="Palatino Linotype" w:eastAsia="Batang" w:hAnsi="Palatino Linotype" w:cs="Bookman Old Style"/>
          <w:color w:val="auto"/>
          <w:kern w:val="0"/>
          <w:sz w:val="18"/>
          <w:szCs w:val="18"/>
          <w:lang w:eastAsia="en-US"/>
        </w:rPr>
        <w:t>Trivanmiyur</w:t>
      </w:r>
      <w:proofErr w:type="spellEnd"/>
      <w:r w:rsidR="00106E79" w:rsidRPr="00466501">
        <w:rPr>
          <w:rFonts w:ascii="Palatino Linotype" w:eastAsia="Batang" w:hAnsi="Palatino Linotype" w:cs="Bookman Old Style"/>
          <w:color w:val="auto"/>
          <w:kern w:val="0"/>
          <w:sz w:val="18"/>
          <w:szCs w:val="18"/>
          <w:lang w:eastAsia="en-US"/>
        </w:rPr>
        <w:t>,</w:t>
      </w:r>
      <w:r w:rsidRPr="00466501">
        <w:rPr>
          <w:rFonts w:ascii="Palatino Linotype" w:eastAsia="Batang" w:hAnsi="Palatino Linotype" w:cs="Bookman Old Style"/>
          <w:b/>
          <w:color w:val="auto"/>
          <w:kern w:val="0"/>
          <w:sz w:val="18"/>
          <w:szCs w:val="18"/>
          <w:lang w:eastAsia="en-US"/>
        </w:rPr>
        <w:t xml:space="preserve"> </w:t>
      </w:r>
      <w:proofErr w:type="spellStart"/>
      <w:r w:rsidRPr="00466501">
        <w:rPr>
          <w:rFonts w:ascii="Palatino Linotype" w:eastAsia="Batang" w:hAnsi="Palatino Linotype" w:cs="Bookman Old Style"/>
          <w:color w:val="auto"/>
          <w:kern w:val="0"/>
          <w:sz w:val="18"/>
          <w:szCs w:val="18"/>
          <w:lang w:eastAsia="en-US"/>
        </w:rPr>
        <w:t>Chennai,TN,India</w:t>
      </w:r>
      <w:proofErr w:type="spellEnd"/>
    </w:p>
    <w:p w:rsidR="002C1E7A" w:rsidRPr="00466501" w:rsidRDefault="002C1E7A" w:rsidP="002C1E7A">
      <w:pPr>
        <w:numPr>
          <w:ilvl w:val="0"/>
          <w:numId w:val="23"/>
        </w:numPr>
        <w:spacing w:line="240" w:lineRule="auto"/>
        <w:contextualSpacing/>
        <w:jc w:val="both"/>
        <w:rPr>
          <w:rFonts w:ascii="Palatino Linotype" w:eastAsia="Batang" w:hAnsi="Palatino Linotype" w:cs="Bookman Old Style"/>
          <w:color w:val="auto"/>
          <w:kern w:val="0"/>
          <w:sz w:val="18"/>
          <w:szCs w:val="18"/>
          <w:lang w:eastAsia="en-US"/>
        </w:rPr>
      </w:pPr>
      <w:proofErr w:type="spellStart"/>
      <w:r w:rsidRPr="00466501">
        <w:rPr>
          <w:rFonts w:ascii="Palatino Linotype" w:eastAsia="Batang" w:hAnsi="Palatino Linotype" w:cs="Bookman Old Style"/>
          <w:b/>
          <w:color w:val="auto"/>
          <w:kern w:val="0"/>
          <w:sz w:val="18"/>
          <w:szCs w:val="18"/>
          <w:lang w:eastAsia="en-US"/>
        </w:rPr>
        <w:t>Pan</w:t>
      </w:r>
      <w:r w:rsidR="00106E79" w:rsidRPr="00466501">
        <w:rPr>
          <w:rFonts w:ascii="Palatino Linotype" w:eastAsia="Batang" w:hAnsi="Palatino Linotype" w:cs="Bookman Old Style"/>
          <w:b/>
          <w:color w:val="auto"/>
          <w:kern w:val="0"/>
          <w:sz w:val="18"/>
          <w:szCs w:val="18"/>
          <w:lang w:eastAsia="en-US"/>
        </w:rPr>
        <w:t>c</w:t>
      </w:r>
      <w:r w:rsidRPr="00466501">
        <w:rPr>
          <w:rFonts w:ascii="Palatino Linotype" w:eastAsia="Batang" w:hAnsi="Palatino Linotype" w:cs="Bookman Old Style"/>
          <w:b/>
          <w:color w:val="auto"/>
          <w:kern w:val="0"/>
          <w:sz w:val="18"/>
          <w:szCs w:val="18"/>
          <w:lang w:eastAsia="en-US"/>
        </w:rPr>
        <w:t>ard</w:t>
      </w:r>
      <w:proofErr w:type="spellEnd"/>
      <w:r w:rsidRPr="00466501">
        <w:rPr>
          <w:rFonts w:ascii="Palatino Linotype" w:eastAsia="Batang" w:hAnsi="Palatino Linotype" w:cs="Bookman Old Style"/>
          <w:b/>
          <w:color w:val="auto"/>
          <w:kern w:val="0"/>
          <w:sz w:val="18"/>
          <w:szCs w:val="18"/>
          <w:lang w:eastAsia="en-US"/>
        </w:rPr>
        <w:t xml:space="preserve"> Number</w:t>
      </w:r>
      <w:r w:rsidRPr="00466501">
        <w:rPr>
          <w:rFonts w:ascii="Palatino Linotype" w:eastAsia="Batang" w:hAnsi="Palatino Linotype" w:cs="Bookman Old Style"/>
          <w:color w:val="auto"/>
          <w:kern w:val="0"/>
          <w:sz w:val="18"/>
          <w:szCs w:val="18"/>
          <w:lang w:eastAsia="en-US"/>
        </w:rPr>
        <w:tab/>
      </w:r>
      <w:r w:rsidRPr="00466501">
        <w:rPr>
          <w:rFonts w:ascii="Palatino Linotype" w:eastAsia="Batang" w:hAnsi="Palatino Linotype" w:cs="Bookman Old Style"/>
          <w:color w:val="auto"/>
          <w:kern w:val="0"/>
          <w:sz w:val="18"/>
          <w:szCs w:val="18"/>
          <w:lang w:eastAsia="en-US"/>
        </w:rPr>
        <w:tab/>
        <w:t>: BHMPR6527G</w:t>
      </w:r>
    </w:p>
    <w:p w:rsidR="005A2939" w:rsidRPr="00466501" w:rsidRDefault="005A2939" w:rsidP="004C21F1">
      <w:pPr>
        <w:spacing w:line="240" w:lineRule="auto"/>
        <w:contextualSpacing/>
        <w:jc w:val="both"/>
        <w:rPr>
          <w:rFonts w:ascii="Palatino Linotype" w:hAnsi="Palatino Linotype" w:cs="Bitstream Charter"/>
          <w:b/>
          <w:bCs/>
          <w:smallCaps/>
          <w:sz w:val="18"/>
          <w:szCs w:val="18"/>
        </w:rPr>
      </w:pPr>
    </w:p>
    <w:p w:rsidR="005D131D" w:rsidRPr="00466501" w:rsidRDefault="005D131D" w:rsidP="004C21F1">
      <w:pPr>
        <w:pStyle w:val="NoSpacing"/>
        <w:spacing w:line="240" w:lineRule="auto"/>
        <w:contextualSpacing/>
        <w:jc w:val="both"/>
        <w:rPr>
          <w:rFonts w:ascii="Palatino Linotype" w:eastAsia="Times New Roman" w:hAnsi="Palatino Linotype" w:cs="Book Antiqua"/>
          <w:sz w:val="18"/>
          <w:szCs w:val="18"/>
        </w:rPr>
      </w:pPr>
    </w:p>
    <w:p w:rsidR="005D131D" w:rsidRDefault="003521AE" w:rsidP="005A2939">
      <w:pPr>
        <w:pStyle w:val="NoSpacing"/>
        <w:spacing w:line="240" w:lineRule="auto"/>
        <w:contextualSpacing/>
        <w:jc w:val="right"/>
        <w:rPr>
          <w:rFonts w:ascii="Palatino Linotype" w:eastAsia="Batang" w:hAnsi="Palatino Linotype" w:cs="Bookman Old Style"/>
          <w:b/>
          <w:kern w:val="0"/>
          <w:sz w:val="18"/>
          <w:szCs w:val="18"/>
          <w:lang w:eastAsia="en-US"/>
        </w:rPr>
      </w:pPr>
      <w:r w:rsidRPr="00466501">
        <w:rPr>
          <w:rFonts w:ascii="Palatino Linotype" w:eastAsia="Times New Roman" w:hAnsi="Palatino Linotype" w:cs="Book Antiqua"/>
          <w:sz w:val="18"/>
          <w:szCs w:val="18"/>
        </w:rPr>
        <w:t xml:space="preserve">                                                                                                                                   </w:t>
      </w:r>
      <w:r w:rsidR="00684E25" w:rsidRPr="00466501">
        <w:rPr>
          <w:rFonts w:ascii="Palatino Linotype" w:eastAsia="Times New Roman" w:hAnsi="Palatino Linotype" w:cs="Book Antiqua"/>
          <w:sz w:val="18"/>
          <w:szCs w:val="18"/>
        </w:rPr>
        <w:t xml:space="preserve">                                           </w:t>
      </w:r>
      <w:r w:rsidR="000970E2" w:rsidRPr="00466501">
        <w:rPr>
          <w:rFonts w:ascii="Palatino Linotype" w:eastAsia="Times New Roman" w:hAnsi="Palatino Linotype" w:cs="Book Antiqua"/>
          <w:sz w:val="18"/>
          <w:szCs w:val="18"/>
        </w:rPr>
        <w:t xml:space="preserve">                </w:t>
      </w:r>
      <w:proofErr w:type="spellStart"/>
      <w:r w:rsidR="00817FAB" w:rsidRPr="00466501">
        <w:rPr>
          <w:rFonts w:ascii="Palatino Linotype" w:eastAsia="Batang" w:hAnsi="Palatino Linotype" w:cs="Bookman Old Style"/>
          <w:b/>
          <w:kern w:val="0"/>
          <w:sz w:val="18"/>
          <w:szCs w:val="18"/>
          <w:lang w:eastAsia="en-US"/>
        </w:rPr>
        <w:t>Harikrishna</w:t>
      </w:r>
      <w:proofErr w:type="spellEnd"/>
      <w:r w:rsidR="00817FAB" w:rsidRPr="00466501">
        <w:rPr>
          <w:rFonts w:ascii="Palatino Linotype" w:eastAsia="Batang" w:hAnsi="Palatino Linotype" w:cs="Bookman Old Style"/>
          <w:b/>
          <w:kern w:val="0"/>
          <w:sz w:val="18"/>
          <w:szCs w:val="18"/>
          <w:lang w:eastAsia="en-US"/>
        </w:rPr>
        <w:t xml:space="preserve"> R</w:t>
      </w:r>
    </w:p>
    <w:p w:rsidR="008863E3" w:rsidRPr="00466501" w:rsidRDefault="008863E3" w:rsidP="005A2939">
      <w:pPr>
        <w:pStyle w:val="NoSpacing"/>
        <w:spacing w:line="240" w:lineRule="auto"/>
        <w:contextualSpacing/>
        <w:jc w:val="right"/>
        <w:rPr>
          <w:rFonts w:ascii="Palatino Linotype" w:hAnsi="Palatino Linotype"/>
          <w:b/>
          <w:sz w:val="18"/>
          <w:szCs w:val="18"/>
        </w:rPr>
      </w:pPr>
    </w:p>
    <w:sectPr w:rsidR="008863E3" w:rsidRPr="00466501" w:rsidSect="004C21F1">
      <w:headerReference w:type="default" r:id="rId7"/>
      <w:footerReference w:type="default" r:id="rId8"/>
      <w:pgSz w:w="11906" w:h="16838"/>
      <w:pgMar w:top="1440" w:right="1440" w:bottom="1440" w:left="1440" w:header="72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DB6" w:rsidRDefault="000B0DB6">
      <w:pPr>
        <w:spacing w:line="240" w:lineRule="auto"/>
      </w:pPr>
      <w:r>
        <w:separator/>
      </w:r>
    </w:p>
  </w:endnote>
  <w:endnote w:type="continuationSeparator" w:id="0">
    <w:p w:rsidR="000B0DB6" w:rsidRDefault="000B0D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389">
    <w:charset w:val="80"/>
    <w:family w:val="auto"/>
    <w:pitch w:val="variable"/>
    <w:sig w:usb0="00000000" w:usb1="00000000" w:usb2="00000000" w:usb3="00000000" w:csb0="00000000" w:csb1="00000000"/>
  </w:font>
  <w:font w:name="Liberation Sans">
    <w:altName w:val="Yu Gothic"/>
    <w:charset w:val="01"/>
    <w:family w:val="swiss"/>
    <w:pitch w:val="variable"/>
    <w:sig w:usb0="00000000" w:usb1="00000000" w:usb2="00000000" w:usb3="00000000" w:csb0="00000000" w:csb1="00000000"/>
  </w:font>
  <w:font w:name="AR PL UMing HK">
    <w:altName w:val="MS Mincho"/>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Bitstream Charter">
    <w:altName w:val="MS PMincho"/>
    <w:charset w:val="80"/>
    <w:family w:val="roman"/>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31D" w:rsidRDefault="005D131D">
    <w:pPr>
      <w:spacing w:line="320" w:lineRule="atLeast"/>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DB6" w:rsidRDefault="000B0DB6">
      <w:pPr>
        <w:spacing w:line="240" w:lineRule="auto"/>
      </w:pPr>
      <w:r>
        <w:separator/>
      </w:r>
    </w:p>
  </w:footnote>
  <w:footnote w:type="continuationSeparator" w:id="0">
    <w:p w:rsidR="000B0DB6" w:rsidRDefault="000B0D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31D" w:rsidRDefault="005D131D">
    <w:pPr>
      <w:spacing w:line="320" w:lineRule="atLeast"/>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Cog-bullet"/>
      <w:lvlText w:val=""/>
      <w:lvlJc w:val="left"/>
      <w:pPr>
        <w:tabs>
          <w:tab w:val="num" w:pos="360"/>
        </w:tabs>
        <w:ind w:left="360" w:hanging="360"/>
      </w:pPr>
      <w:rPr>
        <w:rFonts w:ascii="Wingdings" w:hAnsi="Wingdings" w:cs="Wingdings"/>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color w:val="00000A"/>
        <w:sz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cs="Wingdings"/>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Wingdings" w:hAnsi="Wingdings"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Symbol"/>
        <w:sz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Symbol"/>
        <w:sz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Symbol"/>
        <w:sz w:val="20"/>
      </w:rPr>
    </w:lvl>
  </w:abstractNum>
  <w:abstractNum w:abstractNumId="6">
    <w:nsid w:val="00000007"/>
    <w:multiLevelType w:val="multilevel"/>
    <w:tmpl w:val="00000007"/>
    <w:name w:val="WW8Num7"/>
    <w:lvl w:ilvl="0">
      <w:start w:val="1"/>
      <w:numFmt w:val="bullet"/>
      <w:lvlText w:val=""/>
      <w:lvlJc w:val="left"/>
      <w:pPr>
        <w:tabs>
          <w:tab w:val="num" w:pos="810"/>
        </w:tabs>
        <w:ind w:left="810" w:hanging="360"/>
      </w:pPr>
      <w:rPr>
        <w:rFonts w:ascii="Wingdings" w:hAnsi="Wingdings" w:cs="Wingdings"/>
        <w:sz w:val="20"/>
      </w:rPr>
    </w:lvl>
    <w:lvl w:ilvl="1">
      <w:start w:val="1"/>
      <w:numFmt w:val="decimal"/>
      <w:lvlText w:val="%2.)"/>
      <w:lvlJc w:val="left"/>
      <w:pPr>
        <w:tabs>
          <w:tab w:val="num" w:pos="360"/>
        </w:tabs>
        <w:ind w:left="1530" w:hanging="360"/>
      </w:pPr>
    </w:lvl>
    <w:lvl w:ilvl="2">
      <w:start w:val="1"/>
      <w:numFmt w:val="bullet"/>
      <w:lvlText w:val=""/>
      <w:lvlJc w:val="left"/>
      <w:pPr>
        <w:tabs>
          <w:tab w:val="num" w:pos="2250"/>
        </w:tabs>
        <w:ind w:left="2250" w:hanging="360"/>
      </w:pPr>
      <w:rPr>
        <w:rFonts w:ascii="Wingdings" w:hAnsi="Wingdings" w:cs="Wingdings"/>
        <w:sz w:val="20"/>
      </w:rPr>
    </w:lvl>
    <w:lvl w:ilvl="3">
      <w:start w:val="1"/>
      <w:numFmt w:val="bullet"/>
      <w:lvlText w:val=""/>
      <w:lvlJc w:val="left"/>
      <w:pPr>
        <w:tabs>
          <w:tab w:val="num" w:pos="2970"/>
        </w:tabs>
        <w:ind w:left="2970" w:hanging="360"/>
      </w:pPr>
      <w:rPr>
        <w:rFonts w:ascii="Wingdings" w:hAnsi="Wingdings" w:cs="Wingdings"/>
        <w:sz w:val="20"/>
      </w:rPr>
    </w:lvl>
    <w:lvl w:ilvl="4">
      <w:start w:val="1"/>
      <w:numFmt w:val="bullet"/>
      <w:lvlText w:val=""/>
      <w:lvlJc w:val="left"/>
      <w:pPr>
        <w:tabs>
          <w:tab w:val="num" w:pos="3690"/>
        </w:tabs>
        <w:ind w:left="3690" w:hanging="360"/>
      </w:pPr>
      <w:rPr>
        <w:rFonts w:ascii="Wingdings" w:hAnsi="Wingdings" w:cs="Wingdings"/>
        <w:sz w:val="20"/>
      </w:rPr>
    </w:lvl>
    <w:lvl w:ilvl="5">
      <w:start w:val="1"/>
      <w:numFmt w:val="bullet"/>
      <w:lvlText w:val=""/>
      <w:lvlJc w:val="left"/>
      <w:pPr>
        <w:tabs>
          <w:tab w:val="num" w:pos="4410"/>
        </w:tabs>
        <w:ind w:left="4410" w:hanging="360"/>
      </w:pPr>
      <w:rPr>
        <w:rFonts w:ascii="Wingdings" w:hAnsi="Wingdings" w:cs="Wingdings"/>
        <w:sz w:val="20"/>
      </w:rPr>
    </w:lvl>
    <w:lvl w:ilvl="6">
      <w:start w:val="1"/>
      <w:numFmt w:val="bullet"/>
      <w:lvlText w:val=""/>
      <w:lvlJc w:val="left"/>
      <w:pPr>
        <w:tabs>
          <w:tab w:val="num" w:pos="5130"/>
        </w:tabs>
        <w:ind w:left="5130" w:hanging="360"/>
      </w:pPr>
      <w:rPr>
        <w:rFonts w:ascii="Wingdings" w:hAnsi="Wingdings" w:cs="Wingdings"/>
        <w:sz w:val="20"/>
      </w:rPr>
    </w:lvl>
    <w:lvl w:ilvl="7">
      <w:start w:val="1"/>
      <w:numFmt w:val="bullet"/>
      <w:lvlText w:val=""/>
      <w:lvlJc w:val="left"/>
      <w:pPr>
        <w:tabs>
          <w:tab w:val="num" w:pos="5850"/>
        </w:tabs>
        <w:ind w:left="5850" w:hanging="360"/>
      </w:pPr>
      <w:rPr>
        <w:rFonts w:ascii="Wingdings" w:hAnsi="Wingdings" w:cs="Wingdings"/>
        <w:sz w:val="20"/>
      </w:rPr>
    </w:lvl>
    <w:lvl w:ilvl="8">
      <w:start w:val="1"/>
      <w:numFmt w:val="bullet"/>
      <w:lvlText w:val=""/>
      <w:lvlJc w:val="left"/>
      <w:pPr>
        <w:tabs>
          <w:tab w:val="num" w:pos="6570"/>
        </w:tabs>
        <w:ind w:left="6570" w:hanging="360"/>
      </w:pPr>
      <w:rPr>
        <w:rFonts w:ascii="Wingdings" w:hAnsi="Wingdings" w:cs="Wingdings"/>
        <w:sz w:val="20"/>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nsid w:val="04BA10F0"/>
    <w:multiLevelType w:val="hybridMultilevel"/>
    <w:tmpl w:val="D5A46C7C"/>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nsid w:val="06D9652F"/>
    <w:multiLevelType w:val="multilevel"/>
    <w:tmpl w:val="1CC036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0">
    <w:nsid w:val="07AD1C6C"/>
    <w:multiLevelType w:val="hybridMultilevel"/>
    <w:tmpl w:val="2750931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3568EF"/>
    <w:multiLevelType w:val="hybridMultilevel"/>
    <w:tmpl w:val="EB2E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4E7636"/>
    <w:multiLevelType w:val="hybridMultilevel"/>
    <w:tmpl w:val="6B0C028C"/>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6215A"/>
    <w:multiLevelType w:val="hybridMultilevel"/>
    <w:tmpl w:val="74B49DD2"/>
    <w:lvl w:ilvl="0" w:tplc="BA5295E6">
      <w:start w:val="1"/>
      <w:numFmt w:val="bullet"/>
      <w:lvlText w:val=""/>
      <w:lvlJc w:val="left"/>
      <w:pPr>
        <w:tabs>
          <w:tab w:val="num" w:pos="720"/>
        </w:tabs>
        <w:ind w:left="720" w:hanging="360"/>
      </w:pPr>
      <w:rPr>
        <w:rFonts w:ascii="Wingdings" w:hAnsi="Wingdings" w:hint="default"/>
        <w:sz w:val="20"/>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46160D47"/>
    <w:multiLevelType w:val="hybridMultilevel"/>
    <w:tmpl w:val="FBB2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043E6"/>
    <w:multiLevelType w:val="hybridMultilevel"/>
    <w:tmpl w:val="46BE4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457C7"/>
    <w:multiLevelType w:val="hybridMultilevel"/>
    <w:tmpl w:val="6F906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510575"/>
    <w:multiLevelType w:val="hybridMultilevel"/>
    <w:tmpl w:val="0F0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F86467"/>
    <w:multiLevelType w:val="multilevel"/>
    <w:tmpl w:val="3D88D808"/>
    <w:lvl w:ilvl="0">
      <w:start w:val="1"/>
      <w:numFmt w:val="bullet"/>
      <w:lvlText w:val=""/>
      <w:lvlJc w:val="left"/>
      <w:pPr>
        <w:tabs>
          <w:tab w:val="num" w:pos="0"/>
        </w:tabs>
        <w:ind w:left="720" w:hanging="360"/>
      </w:pPr>
      <w:rPr>
        <w:rFonts w:ascii="Symbol" w:hAnsi="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nsid w:val="587008AE"/>
    <w:multiLevelType w:val="multilevel"/>
    <w:tmpl w:val="7DD86D5E"/>
    <w:lvl w:ilvl="0">
      <w:start w:val="1"/>
      <w:numFmt w:val="bullet"/>
      <w:lvlText w:val=""/>
      <w:lvlJc w:val="left"/>
      <w:pPr>
        <w:tabs>
          <w:tab w:val="num" w:pos="810"/>
        </w:tabs>
        <w:ind w:left="81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0">
    <w:nsid w:val="67043EC2"/>
    <w:multiLevelType w:val="hybridMultilevel"/>
    <w:tmpl w:val="A6C8F8B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807B11"/>
    <w:multiLevelType w:val="hybridMultilevel"/>
    <w:tmpl w:val="166CA44E"/>
    <w:lvl w:ilvl="0" w:tplc="BA5295E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50113"/>
    <w:multiLevelType w:val="hybridMultilevel"/>
    <w:tmpl w:val="10FE23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221441"/>
    <w:multiLevelType w:val="multilevel"/>
    <w:tmpl w:val="77AC7D0E"/>
    <w:lvl w:ilvl="0">
      <w:start w:val="1"/>
      <w:numFmt w:val="bullet"/>
      <w:lvlText w:val=""/>
      <w:lvlJc w:val="left"/>
      <w:pPr>
        <w:tabs>
          <w:tab w:val="num" w:pos="810"/>
        </w:tabs>
        <w:ind w:left="81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4">
    <w:nsid w:val="7EE31370"/>
    <w:multiLevelType w:val="hybridMultilevel"/>
    <w:tmpl w:val="C050643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3"/>
  </w:num>
  <w:num w:numId="11">
    <w:abstractNumId w:val="15"/>
  </w:num>
  <w:num w:numId="12">
    <w:abstractNumId w:val="9"/>
  </w:num>
  <w:num w:numId="13">
    <w:abstractNumId w:val="16"/>
  </w:num>
  <w:num w:numId="14">
    <w:abstractNumId w:val="20"/>
  </w:num>
  <w:num w:numId="15">
    <w:abstractNumId w:val="11"/>
  </w:num>
  <w:num w:numId="16">
    <w:abstractNumId w:val="14"/>
  </w:num>
  <w:num w:numId="17">
    <w:abstractNumId w:val="12"/>
  </w:num>
  <w:num w:numId="18">
    <w:abstractNumId w:val="18"/>
  </w:num>
  <w:num w:numId="19">
    <w:abstractNumId w:val="23"/>
  </w:num>
  <w:num w:numId="20">
    <w:abstractNumId w:val="17"/>
  </w:num>
  <w:num w:numId="21">
    <w:abstractNumId w:val="19"/>
  </w:num>
  <w:num w:numId="22">
    <w:abstractNumId w:val="8"/>
  </w:num>
  <w:num w:numId="23">
    <w:abstractNumId w:val="22"/>
  </w:num>
  <w:num w:numId="24">
    <w:abstractNumId w:val="2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proofState w:spelling="clean"/>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3521AE"/>
    <w:rsid w:val="00000AF5"/>
    <w:rsid w:val="00041F7E"/>
    <w:rsid w:val="0007005E"/>
    <w:rsid w:val="00072DE0"/>
    <w:rsid w:val="00076588"/>
    <w:rsid w:val="000970E2"/>
    <w:rsid w:val="000A02D5"/>
    <w:rsid w:val="000A623A"/>
    <w:rsid w:val="000B0DB6"/>
    <w:rsid w:val="000F0B11"/>
    <w:rsid w:val="000F4BE5"/>
    <w:rsid w:val="00106E79"/>
    <w:rsid w:val="001074C0"/>
    <w:rsid w:val="00115925"/>
    <w:rsid w:val="001417B9"/>
    <w:rsid w:val="0019288A"/>
    <w:rsid w:val="001A632D"/>
    <w:rsid w:val="001B0886"/>
    <w:rsid w:val="001B3CDB"/>
    <w:rsid w:val="001C41CF"/>
    <w:rsid w:val="001E3F68"/>
    <w:rsid w:val="002002F2"/>
    <w:rsid w:val="0025067B"/>
    <w:rsid w:val="0026142F"/>
    <w:rsid w:val="002939F1"/>
    <w:rsid w:val="002B05A7"/>
    <w:rsid w:val="002C036E"/>
    <w:rsid w:val="002C1E7A"/>
    <w:rsid w:val="002D2C88"/>
    <w:rsid w:val="002F49D1"/>
    <w:rsid w:val="00325D6E"/>
    <w:rsid w:val="003521AE"/>
    <w:rsid w:val="00390EC8"/>
    <w:rsid w:val="003D56F6"/>
    <w:rsid w:val="003E74C3"/>
    <w:rsid w:val="003E7E6E"/>
    <w:rsid w:val="00403976"/>
    <w:rsid w:val="00423FFA"/>
    <w:rsid w:val="0046587A"/>
    <w:rsid w:val="00466501"/>
    <w:rsid w:val="004715C2"/>
    <w:rsid w:val="004900AC"/>
    <w:rsid w:val="00491268"/>
    <w:rsid w:val="004C21F1"/>
    <w:rsid w:val="00506538"/>
    <w:rsid w:val="00531D1C"/>
    <w:rsid w:val="0054667E"/>
    <w:rsid w:val="00554497"/>
    <w:rsid w:val="00585997"/>
    <w:rsid w:val="005A2939"/>
    <w:rsid w:val="005B63C0"/>
    <w:rsid w:val="005D131D"/>
    <w:rsid w:val="005D2FDC"/>
    <w:rsid w:val="005F742E"/>
    <w:rsid w:val="00655B53"/>
    <w:rsid w:val="00665D55"/>
    <w:rsid w:val="00671D9E"/>
    <w:rsid w:val="00684E25"/>
    <w:rsid w:val="006D0E03"/>
    <w:rsid w:val="00722FD6"/>
    <w:rsid w:val="00756604"/>
    <w:rsid w:val="007614AA"/>
    <w:rsid w:val="00780E7E"/>
    <w:rsid w:val="007863AC"/>
    <w:rsid w:val="007A1179"/>
    <w:rsid w:val="007B615C"/>
    <w:rsid w:val="007E5785"/>
    <w:rsid w:val="00817FAB"/>
    <w:rsid w:val="00844EA9"/>
    <w:rsid w:val="008863E3"/>
    <w:rsid w:val="008E5A2C"/>
    <w:rsid w:val="0095279E"/>
    <w:rsid w:val="009743EC"/>
    <w:rsid w:val="009A534B"/>
    <w:rsid w:val="009C2DFB"/>
    <w:rsid w:val="00A12B5F"/>
    <w:rsid w:val="00A32437"/>
    <w:rsid w:val="00A5251F"/>
    <w:rsid w:val="00A5414D"/>
    <w:rsid w:val="00A61C71"/>
    <w:rsid w:val="00A94D49"/>
    <w:rsid w:val="00AA3C2A"/>
    <w:rsid w:val="00AE79CC"/>
    <w:rsid w:val="00B078EB"/>
    <w:rsid w:val="00B26CA5"/>
    <w:rsid w:val="00BC66A1"/>
    <w:rsid w:val="00C04754"/>
    <w:rsid w:val="00C12190"/>
    <w:rsid w:val="00C4602E"/>
    <w:rsid w:val="00C619E2"/>
    <w:rsid w:val="00C61C2E"/>
    <w:rsid w:val="00C82FE2"/>
    <w:rsid w:val="00C851E9"/>
    <w:rsid w:val="00CB3DBD"/>
    <w:rsid w:val="00CC1B6E"/>
    <w:rsid w:val="00CD2BE6"/>
    <w:rsid w:val="00D269B5"/>
    <w:rsid w:val="00D459B4"/>
    <w:rsid w:val="00D91020"/>
    <w:rsid w:val="00D952B5"/>
    <w:rsid w:val="00DC1243"/>
    <w:rsid w:val="00DF1FB3"/>
    <w:rsid w:val="00E179D5"/>
    <w:rsid w:val="00E4395A"/>
    <w:rsid w:val="00E51E62"/>
    <w:rsid w:val="00E667BC"/>
    <w:rsid w:val="00E67FAA"/>
    <w:rsid w:val="00F22C59"/>
    <w:rsid w:val="00F4109B"/>
    <w:rsid w:val="00F47C65"/>
    <w:rsid w:val="00F91C06"/>
    <w:rsid w:val="00FC7280"/>
    <w:rsid w:val="00FE7BAF"/>
    <w:rsid w:val="00FF7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B11"/>
    <w:pPr>
      <w:widowControl w:val="0"/>
      <w:suppressAutoHyphens/>
      <w:spacing w:line="100" w:lineRule="atLeast"/>
    </w:pPr>
    <w:rPr>
      <w:rFonts w:ascii="Arial" w:hAnsi="Arial" w:cs="Arial"/>
      <w:color w:val="000000"/>
      <w:kern w:val="1"/>
      <w:sz w:val="24"/>
      <w:szCs w:val="24"/>
      <w:lang w:val="en-US" w:eastAsia="zh-CN"/>
    </w:rPr>
  </w:style>
  <w:style w:type="paragraph" w:styleId="Heading1">
    <w:name w:val="heading 1"/>
    <w:basedOn w:val="Normal"/>
    <w:next w:val="BodyText"/>
    <w:qFormat/>
    <w:rsid w:val="000F0B11"/>
    <w:pPr>
      <w:outlineLvl w:val="0"/>
    </w:pPr>
    <w:rPr>
      <w:b/>
      <w:bCs/>
      <w:sz w:val="32"/>
      <w:szCs w:val="32"/>
    </w:rPr>
  </w:style>
  <w:style w:type="paragraph" w:styleId="Heading2">
    <w:name w:val="heading 2"/>
    <w:basedOn w:val="Normal"/>
    <w:next w:val="BodyText"/>
    <w:qFormat/>
    <w:rsid w:val="000F0B11"/>
    <w:pPr>
      <w:numPr>
        <w:ilvl w:val="1"/>
        <w:numId w:val="1"/>
      </w:numPr>
      <w:outlineLvl w:val="1"/>
    </w:pPr>
    <w:rPr>
      <w:b/>
      <w:bCs/>
      <w:i/>
      <w:iCs/>
      <w:sz w:val="28"/>
      <w:szCs w:val="28"/>
    </w:rPr>
  </w:style>
  <w:style w:type="paragraph" w:styleId="Heading3">
    <w:name w:val="heading 3"/>
    <w:basedOn w:val="Normal"/>
    <w:next w:val="BodyText"/>
    <w:qFormat/>
    <w:rsid w:val="000F0B11"/>
    <w:pPr>
      <w:numPr>
        <w:ilvl w:val="2"/>
        <w:numId w:val="1"/>
      </w:num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0F0B11"/>
  </w:style>
  <w:style w:type="character" w:customStyle="1" w:styleId="WW8Num1ztrue">
    <w:name w:val="WW8Num1ztrue"/>
    <w:rsid w:val="000F0B11"/>
  </w:style>
  <w:style w:type="character" w:customStyle="1" w:styleId="WW8Num1ztrue0">
    <w:name w:val="WW8Num1ztrue"/>
    <w:rsid w:val="000F0B11"/>
  </w:style>
  <w:style w:type="character" w:customStyle="1" w:styleId="WW8Num1ztrue1">
    <w:name w:val="WW8Num1ztrue"/>
    <w:rsid w:val="000F0B11"/>
  </w:style>
  <w:style w:type="character" w:customStyle="1" w:styleId="WW8Num1ztrue2">
    <w:name w:val="WW8Num1ztrue"/>
    <w:rsid w:val="000F0B11"/>
  </w:style>
  <w:style w:type="character" w:customStyle="1" w:styleId="WW8Num1ztrue3">
    <w:name w:val="WW8Num1ztrue"/>
    <w:rsid w:val="000F0B11"/>
  </w:style>
  <w:style w:type="character" w:customStyle="1" w:styleId="WW8Num1ztrue4">
    <w:name w:val="WW8Num1ztrue"/>
    <w:rsid w:val="000F0B11"/>
  </w:style>
  <w:style w:type="character" w:customStyle="1" w:styleId="WW8Num1ztrue5">
    <w:name w:val="WW8Num1ztrue"/>
    <w:rsid w:val="000F0B11"/>
  </w:style>
  <w:style w:type="character" w:customStyle="1" w:styleId="WW8Num1ztrue6">
    <w:name w:val="WW8Num1ztrue"/>
    <w:rsid w:val="000F0B11"/>
  </w:style>
  <w:style w:type="character" w:customStyle="1" w:styleId="WW8Num2z0">
    <w:name w:val="WW8Num2z0"/>
    <w:rsid w:val="000F0B11"/>
    <w:rPr>
      <w:rFonts w:ascii="Wingdings" w:hAnsi="Wingdings" w:cs="Wingdings"/>
      <w:color w:val="00000A"/>
    </w:rPr>
  </w:style>
  <w:style w:type="character" w:customStyle="1" w:styleId="WW8Num2z1">
    <w:name w:val="WW8Num2z1"/>
    <w:rsid w:val="000F0B11"/>
    <w:rPr>
      <w:rFonts w:ascii="Courier New" w:hAnsi="Courier New" w:cs="Courier New"/>
    </w:rPr>
  </w:style>
  <w:style w:type="character" w:customStyle="1" w:styleId="WW8Num2z2">
    <w:name w:val="WW8Num2z2"/>
    <w:rsid w:val="000F0B11"/>
    <w:rPr>
      <w:rFonts w:ascii="Wingdings" w:hAnsi="Wingdings" w:cs="Wingdings"/>
    </w:rPr>
  </w:style>
  <w:style w:type="character" w:customStyle="1" w:styleId="WW8Num2z3">
    <w:name w:val="WW8Num2z3"/>
    <w:rsid w:val="000F0B11"/>
    <w:rPr>
      <w:rFonts w:ascii="Symbol" w:hAnsi="Symbol" w:cs="Symbol"/>
    </w:rPr>
  </w:style>
  <w:style w:type="character" w:customStyle="1" w:styleId="WW8Num3z0">
    <w:name w:val="WW8Num3z0"/>
    <w:rsid w:val="000F0B11"/>
    <w:rPr>
      <w:rFonts w:ascii="Wingdings" w:hAnsi="Wingdings" w:cs="Wingdings"/>
      <w:color w:val="00000A"/>
      <w:sz w:val="22"/>
    </w:rPr>
  </w:style>
  <w:style w:type="character" w:customStyle="1" w:styleId="WW8Num3z1">
    <w:name w:val="WW8Num3z1"/>
    <w:rsid w:val="000F0B11"/>
    <w:rPr>
      <w:rFonts w:ascii="Courier New" w:hAnsi="Courier New" w:cs="Courier New"/>
    </w:rPr>
  </w:style>
  <w:style w:type="character" w:customStyle="1" w:styleId="WW8Num3z2">
    <w:name w:val="WW8Num3z2"/>
    <w:rsid w:val="000F0B11"/>
    <w:rPr>
      <w:rFonts w:ascii="Wingdings" w:hAnsi="Wingdings" w:cs="Wingdings"/>
    </w:rPr>
  </w:style>
  <w:style w:type="character" w:customStyle="1" w:styleId="WW8Num3z3">
    <w:name w:val="WW8Num3z3"/>
    <w:rsid w:val="000F0B11"/>
    <w:rPr>
      <w:rFonts w:ascii="Symbol" w:hAnsi="Symbol" w:cs="Symbol"/>
    </w:rPr>
  </w:style>
  <w:style w:type="character" w:customStyle="1" w:styleId="WW8Num4z0">
    <w:name w:val="WW8Num4z0"/>
    <w:rsid w:val="000F0B11"/>
    <w:rPr>
      <w:rFonts w:ascii="Wingdings" w:hAnsi="Wingdings" w:cs="Wingdings"/>
    </w:rPr>
  </w:style>
  <w:style w:type="character" w:customStyle="1" w:styleId="WW8Num4z1">
    <w:name w:val="WW8Num4z1"/>
    <w:rsid w:val="000F0B11"/>
    <w:rPr>
      <w:rFonts w:ascii="Courier New" w:hAnsi="Courier New" w:cs="Courier New"/>
    </w:rPr>
  </w:style>
  <w:style w:type="character" w:customStyle="1" w:styleId="WW8Num4z3">
    <w:name w:val="WW8Num4z3"/>
    <w:rsid w:val="000F0B11"/>
    <w:rPr>
      <w:rFonts w:ascii="Symbol" w:hAnsi="Symbol" w:cs="Symbol"/>
    </w:rPr>
  </w:style>
  <w:style w:type="character" w:customStyle="1" w:styleId="WW8Num5z0">
    <w:name w:val="WW8Num5z0"/>
    <w:rsid w:val="000F0B11"/>
    <w:rPr>
      <w:rFonts w:ascii="Wingdings" w:hAnsi="Wingdings" w:cs="Wingdings"/>
      <w:sz w:val="22"/>
    </w:rPr>
  </w:style>
  <w:style w:type="character" w:customStyle="1" w:styleId="WW8Num5ztrue">
    <w:name w:val="WW8Num5ztrue"/>
    <w:rsid w:val="000F0B11"/>
  </w:style>
  <w:style w:type="character" w:customStyle="1" w:styleId="WW8Num5ztrue0">
    <w:name w:val="WW8Num5ztrue"/>
    <w:rsid w:val="000F0B11"/>
  </w:style>
  <w:style w:type="character" w:customStyle="1" w:styleId="WW8Num5ztrue1">
    <w:name w:val="WW8Num5ztrue"/>
    <w:rsid w:val="000F0B11"/>
  </w:style>
  <w:style w:type="character" w:customStyle="1" w:styleId="WW8Num5ztrue2">
    <w:name w:val="WW8Num5ztrue"/>
    <w:rsid w:val="000F0B11"/>
  </w:style>
  <w:style w:type="character" w:customStyle="1" w:styleId="WW8Num5ztrue3">
    <w:name w:val="WW8Num5ztrue"/>
    <w:rsid w:val="000F0B11"/>
  </w:style>
  <w:style w:type="character" w:customStyle="1" w:styleId="WW8Num5ztrue4">
    <w:name w:val="WW8Num5ztrue"/>
    <w:rsid w:val="000F0B11"/>
  </w:style>
  <w:style w:type="character" w:customStyle="1" w:styleId="WW8Num5ztrue5">
    <w:name w:val="WW8Num5ztrue"/>
    <w:rsid w:val="000F0B11"/>
  </w:style>
  <w:style w:type="character" w:customStyle="1" w:styleId="WW8Num5ztrue6">
    <w:name w:val="WW8Num5ztrue"/>
    <w:rsid w:val="000F0B11"/>
  </w:style>
  <w:style w:type="character" w:customStyle="1" w:styleId="WW8Num6z0">
    <w:name w:val="WW8Num6z0"/>
    <w:rsid w:val="000F0B11"/>
    <w:rPr>
      <w:rFonts w:ascii="Symbol" w:hAnsi="Symbol" w:cs="Symbol"/>
      <w:sz w:val="20"/>
    </w:rPr>
  </w:style>
  <w:style w:type="character" w:customStyle="1" w:styleId="WW8Num6z1">
    <w:name w:val="WW8Num6z1"/>
    <w:rsid w:val="000F0B11"/>
    <w:rPr>
      <w:rFonts w:ascii="Courier New" w:hAnsi="Courier New" w:cs="Courier New"/>
    </w:rPr>
  </w:style>
  <w:style w:type="character" w:customStyle="1" w:styleId="WW8Num6z3">
    <w:name w:val="WW8Num6z3"/>
    <w:rsid w:val="000F0B11"/>
    <w:rPr>
      <w:rFonts w:ascii="Symbol" w:hAnsi="Symbol" w:cs="Symbol"/>
    </w:rPr>
  </w:style>
  <w:style w:type="character" w:customStyle="1" w:styleId="WW8Num7z0">
    <w:name w:val="WW8Num7z0"/>
    <w:rsid w:val="000F0B11"/>
    <w:rPr>
      <w:rFonts w:ascii="Wingdings" w:hAnsi="Wingdings" w:cs="Wingdings"/>
      <w:sz w:val="20"/>
    </w:rPr>
  </w:style>
  <w:style w:type="character" w:customStyle="1" w:styleId="WW8Num7ztrue">
    <w:name w:val="WW8Num7ztrue"/>
    <w:rsid w:val="000F0B11"/>
  </w:style>
  <w:style w:type="character" w:customStyle="1" w:styleId="WW8Num8z0">
    <w:name w:val="WW8Num8z0"/>
    <w:rsid w:val="000F0B11"/>
    <w:rPr>
      <w:rFonts w:ascii="Wingdings" w:hAnsi="Wingdings" w:cs="Wingdings"/>
    </w:rPr>
  </w:style>
  <w:style w:type="character" w:customStyle="1" w:styleId="WW8Num8ztrue">
    <w:name w:val="WW8Num8ztrue"/>
    <w:rsid w:val="000F0B11"/>
  </w:style>
  <w:style w:type="character" w:customStyle="1" w:styleId="WW8Num8ztrue0">
    <w:name w:val="WW8Num8ztrue"/>
    <w:rsid w:val="000F0B11"/>
  </w:style>
  <w:style w:type="character" w:customStyle="1" w:styleId="WW8Num8ztrue1">
    <w:name w:val="WW8Num8ztrue"/>
    <w:rsid w:val="000F0B11"/>
  </w:style>
  <w:style w:type="character" w:customStyle="1" w:styleId="WW8Num8ztrue2">
    <w:name w:val="WW8Num8ztrue"/>
    <w:rsid w:val="000F0B11"/>
  </w:style>
  <w:style w:type="character" w:customStyle="1" w:styleId="WW8Num8ztrue3">
    <w:name w:val="WW8Num8ztrue"/>
    <w:rsid w:val="000F0B11"/>
  </w:style>
  <w:style w:type="character" w:customStyle="1" w:styleId="WW8Num8ztrue4">
    <w:name w:val="WW8Num8ztrue"/>
    <w:rsid w:val="000F0B11"/>
  </w:style>
  <w:style w:type="character" w:customStyle="1" w:styleId="WW8Num8ztrue5">
    <w:name w:val="WW8Num8ztrue"/>
    <w:rsid w:val="000F0B11"/>
  </w:style>
  <w:style w:type="character" w:customStyle="1" w:styleId="WW8Num8ztrue6">
    <w:name w:val="WW8Num8ztrue"/>
    <w:rsid w:val="000F0B11"/>
  </w:style>
  <w:style w:type="character" w:customStyle="1" w:styleId="WW-WW8Num1ztrue">
    <w:name w:val="WW-WW8Num1ztrue"/>
    <w:rsid w:val="000F0B11"/>
  </w:style>
  <w:style w:type="character" w:customStyle="1" w:styleId="WW-WW8Num1ztrue1">
    <w:name w:val="WW-WW8Num1ztrue1"/>
    <w:rsid w:val="000F0B11"/>
  </w:style>
  <w:style w:type="character" w:customStyle="1" w:styleId="WW-WW8Num1ztrue2">
    <w:name w:val="WW-WW8Num1ztrue2"/>
    <w:rsid w:val="000F0B11"/>
  </w:style>
  <w:style w:type="character" w:customStyle="1" w:styleId="WW-WW8Num1ztrue3">
    <w:name w:val="WW-WW8Num1ztrue3"/>
    <w:rsid w:val="000F0B11"/>
  </w:style>
  <w:style w:type="character" w:customStyle="1" w:styleId="WW-WW8Num1ztrue4">
    <w:name w:val="WW-WW8Num1ztrue4"/>
    <w:rsid w:val="000F0B11"/>
  </w:style>
  <w:style w:type="character" w:customStyle="1" w:styleId="WW-WW8Num1ztrue5">
    <w:name w:val="WW-WW8Num1ztrue5"/>
    <w:rsid w:val="000F0B11"/>
  </w:style>
  <w:style w:type="character" w:customStyle="1" w:styleId="WW-WW8Num1ztrue6">
    <w:name w:val="WW-WW8Num1ztrue6"/>
    <w:rsid w:val="000F0B11"/>
  </w:style>
  <w:style w:type="character" w:customStyle="1" w:styleId="WW-WW8Num5ztrue">
    <w:name w:val="WW-WW8Num5ztrue"/>
    <w:rsid w:val="000F0B11"/>
  </w:style>
  <w:style w:type="character" w:customStyle="1" w:styleId="WW-WW8Num5ztrue1">
    <w:name w:val="WW-WW8Num5ztrue1"/>
    <w:rsid w:val="000F0B11"/>
  </w:style>
  <w:style w:type="character" w:customStyle="1" w:styleId="WW-WW8Num5ztrue2">
    <w:name w:val="WW-WW8Num5ztrue2"/>
    <w:rsid w:val="000F0B11"/>
  </w:style>
  <w:style w:type="character" w:customStyle="1" w:styleId="WW-WW8Num5ztrue3">
    <w:name w:val="WW-WW8Num5ztrue3"/>
    <w:rsid w:val="000F0B11"/>
  </w:style>
  <w:style w:type="character" w:customStyle="1" w:styleId="WW-WW8Num5ztrue4">
    <w:name w:val="WW-WW8Num5ztrue4"/>
    <w:rsid w:val="000F0B11"/>
  </w:style>
  <w:style w:type="character" w:customStyle="1" w:styleId="WW-WW8Num5ztrue5">
    <w:name w:val="WW-WW8Num5ztrue5"/>
    <w:rsid w:val="000F0B11"/>
  </w:style>
  <w:style w:type="character" w:customStyle="1" w:styleId="WW-WW8Num5ztrue6">
    <w:name w:val="WW-WW8Num5ztrue6"/>
    <w:rsid w:val="000F0B11"/>
  </w:style>
  <w:style w:type="character" w:customStyle="1" w:styleId="WW-WW8Num8ztrue">
    <w:name w:val="WW-WW8Num8ztrue"/>
    <w:rsid w:val="000F0B11"/>
  </w:style>
  <w:style w:type="character" w:customStyle="1" w:styleId="WW-WW8Num8ztrue1">
    <w:name w:val="WW-WW8Num8ztrue1"/>
    <w:rsid w:val="000F0B11"/>
  </w:style>
  <w:style w:type="character" w:customStyle="1" w:styleId="WW-WW8Num8ztrue2">
    <w:name w:val="WW-WW8Num8ztrue2"/>
    <w:rsid w:val="000F0B11"/>
  </w:style>
  <w:style w:type="character" w:customStyle="1" w:styleId="WW-WW8Num8ztrue3">
    <w:name w:val="WW-WW8Num8ztrue3"/>
    <w:rsid w:val="000F0B11"/>
  </w:style>
  <w:style w:type="character" w:customStyle="1" w:styleId="WW-WW8Num8ztrue4">
    <w:name w:val="WW-WW8Num8ztrue4"/>
    <w:rsid w:val="000F0B11"/>
  </w:style>
  <w:style w:type="character" w:customStyle="1" w:styleId="WW-WW8Num8ztrue5">
    <w:name w:val="WW-WW8Num8ztrue5"/>
    <w:rsid w:val="000F0B11"/>
  </w:style>
  <w:style w:type="character" w:customStyle="1" w:styleId="WW-WW8Num8ztrue6">
    <w:name w:val="WW-WW8Num8ztrue6"/>
    <w:rsid w:val="000F0B11"/>
  </w:style>
  <w:style w:type="character" w:customStyle="1" w:styleId="WW-WW8Num1ztrue7">
    <w:name w:val="WW-WW8Num1ztrue7"/>
    <w:rsid w:val="000F0B11"/>
  </w:style>
  <w:style w:type="character" w:customStyle="1" w:styleId="WW-WW8Num1ztrue11">
    <w:name w:val="WW-WW8Num1ztrue11"/>
    <w:rsid w:val="000F0B11"/>
  </w:style>
  <w:style w:type="character" w:customStyle="1" w:styleId="WW-WW8Num1ztrue21">
    <w:name w:val="WW-WW8Num1ztrue21"/>
    <w:rsid w:val="000F0B11"/>
  </w:style>
  <w:style w:type="character" w:customStyle="1" w:styleId="WW-WW8Num1ztrue31">
    <w:name w:val="WW-WW8Num1ztrue31"/>
    <w:rsid w:val="000F0B11"/>
  </w:style>
  <w:style w:type="character" w:customStyle="1" w:styleId="WW-WW8Num1ztrue41">
    <w:name w:val="WW-WW8Num1ztrue41"/>
    <w:rsid w:val="000F0B11"/>
  </w:style>
  <w:style w:type="character" w:customStyle="1" w:styleId="WW-WW8Num1ztrue51">
    <w:name w:val="WW-WW8Num1ztrue51"/>
    <w:rsid w:val="000F0B11"/>
  </w:style>
  <w:style w:type="character" w:customStyle="1" w:styleId="WW-WW8Num1ztrue61">
    <w:name w:val="WW-WW8Num1ztrue61"/>
    <w:rsid w:val="000F0B11"/>
  </w:style>
  <w:style w:type="character" w:customStyle="1" w:styleId="WW-WW8Num5ztrue7">
    <w:name w:val="WW-WW8Num5ztrue7"/>
    <w:rsid w:val="000F0B11"/>
  </w:style>
  <w:style w:type="character" w:customStyle="1" w:styleId="WW-WW8Num5ztrue11">
    <w:name w:val="WW-WW8Num5ztrue11"/>
    <w:rsid w:val="000F0B11"/>
  </w:style>
  <w:style w:type="character" w:customStyle="1" w:styleId="WW-WW8Num5ztrue21">
    <w:name w:val="WW-WW8Num5ztrue21"/>
    <w:rsid w:val="000F0B11"/>
  </w:style>
  <w:style w:type="character" w:customStyle="1" w:styleId="WW-WW8Num5ztrue31">
    <w:name w:val="WW-WW8Num5ztrue31"/>
    <w:rsid w:val="000F0B11"/>
  </w:style>
  <w:style w:type="character" w:customStyle="1" w:styleId="WW-WW8Num5ztrue41">
    <w:name w:val="WW-WW8Num5ztrue41"/>
    <w:rsid w:val="000F0B11"/>
  </w:style>
  <w:style w:type="character" w:customStyle="1" w:styleId="WW-WW8Num5ztrue51">
    <w:name w:val="WW-WW8Num5ztrue51"/>
    <w:rsid w:val="000F0B11"/>
  </w:style>
  <w:style w:type="character" w:customStyle="1" w:styleId="WW-WW8Num5ztrue61">
    <w:name w:val="WW-WW8Num5ztrue61"/>
    <w:rsid w:val="000F0B11"/>
  </w:style>
  <w:style w:type="character" w:customStyle="1" w:styleId="WW-WW8Num8ztrue7">
    <w:name w:val="WW-WW8Num8ztrue7"/>
    <w:rsid w:val="000F0B11"/>
  </w:style>
  <w:style w:type="character" w:customStyle="1" w:styleId="WW-WW8Num8ztrue11">
    <w:name w:val="WW-WW8Num8ztrue11"/>
    <w:rsid w:val="000F0B11"/>
  </w:style>
  <w:style w:type="character" w:customStyle="1" w:styleId="WW-WW8Num8ztrue21">
    <w:name w:val="WW-WW8Num8ztrue21"/>
    <w:rsid w:val="000F0B11"/>
  </w:style>
  <w:style w:type="character" w:customStyle="1" w:styleId="WW-WW8Num8ztrue31">
    <w:name w:val="WW-WW8Num8ztrue31"/>
    <w:rsid w:val="000F0B11"/>
  </w:style>
  <w:style w:type="character" w:customStyle="1" w:styleId="WW-WW8Num8ztrue41">
    <w:name w:val="WW-WW8Num8ztrue41"/>
    <w:rsid w:val="000F0B11"/>
  </w:style>
  <w:style w:type="character" w:customStyle="1" w:styleId="WW-WW8Num8ztrue51">
    <w:name w:val="WW-WW8Num8ztrue51"/>
    <w:rsid w:val="000F0B11"/>
  </w:style>
  <w:style w:type="character" w:customStyle="1" w:styleId="WW-WW8Num8ztrue61">
    <w:name w:val="WW-WW8Num8ztrue61"/>
    <w:rsid w:val="000F0B11"/>
  </w:style>
  <w:style w:type="character" w:customStyle="1" w:styleId="WW-WW8Num1ztrue71">
    <w:name w:val="WW-WW8Num1ztrue71"/>
    <w:rsid w:val="000F0B11"/>
  </w:style>
  <w:style w:type="character" w:customStyle="1" w:styleId="WW-WW8Num1ztrue111">
    <w:name w:val="WW-WW8Num1ztrue111"/>
    <w:rsid w:val="000F0B11"/>
  </w:style>
  <w:style w:type="character" w:customStyle="1" w:styleId="WW-WW8Num1ztrue211">
    <w:name w:val="WW-WW8Num1ztrue211"/>
    <w:rsid w:val="000F0B11"/>
  </w:style>
  <w:style w:type="character" w:customStyle="1" w:styleId="WW-WW8Num1ztrue311">
    <w:name w:val="WW-WW8Num1ztrue311"/>
    <w:rsid w:val="000F0B11"/>
  </w:style>
  <w:style w:type="character" w:customStyle="1" w:styleId="WW-WW8Num1ztrue411">
    <w:name w:val="WW-WW8Num1ztrue411"/>
    <w:rsid w:val="000F0B11"/>
  </w:style>
  <w:style w:type="character" w:customStyle="1" w:styleId="WW-WW8Num1ztrue511">
    <w:name w:val="WW-WW8Num1ztrue511"/>
    <w:rsid w:val="000F0B11"/>
  </w:style>
  <w:style w:type="character" w:customStyle="1" w:styleId="WW-WW8Num1ztrue611">
    <w:name w:val="WW-WW8Num1ztrue611"/>
    <w:rsid w:val="000F0B11"/>
  </w:style>
  <w:style w:type="character" w:customStyle="1" w:styleId="WW-WW8Num5ztrue71">
    <w:name w:val="WW-WW8Num5ztrue71"/>
    <w:rsid w:val="000F0B11"/>
  </w:style>
  <w:style w:type="character" w:customStyle="1" w:styleId="WW-WW8Num5ztrue111">
    <w:name w:val="WW-WW8Num5ztrue111"/>
    <w:rsid w:val="000F0B11"/>
  </w:style>
  <w:style w:type="character" w:customStyle="1" w:styleId="WW-WW8Num5ztrue211">
    <w:name w:val="WW-WW8Num5ztrue211"/>
    <w:rsid w:val="000F0B11"/>
  </w:style>
  <w:style w:type="character" w:customStyle="1" w:styleId="WW-WW8Num5ztrue311">
    <w:name w:val="WW-WW8Num5ztrue311"/>
    <w:rsid w:val="000F0B11"/>
  </w:style>
  <w:style w:type="character" w:customStyle="1" w:styleId="WW-WW8Num5ztrue411">
    <w:name w:val="WW-WW8Num5ztrue411"/>
    <w:rsid w:val="000F0B11"/>
  </w:style>
  <w:style w:type="character" w:customStyle="1" w:styleId="WW-WW8Num5ztrue511">
    <w:name w:val="WW-WW8Num5ztrue511"/>
    <w:rsid w:val="000F0B11"/>
  </w:style>
  <w:style w:type="character" w:customStyle="1" w:styleId="WW-WW8Num5ztrue611">
    <w:name w:val="WW-WW8Num5ztrue611"/>
    <w:rsid w:val="000F0B11"/>
  </w:style>
  <w:style w:type="character" w:customStyle="1" w:styleId="WW-WW8Num8ztrue71">
    <w:name w:val="WW-WW8Num8ztrue71"/>
    <w:rsid w:val="000F0B11"/>
  </w:style>
  <w:style w:type="character" w:customStyle="1" w:styleId="WW-WW8Num8ztrue111">
    <w:name w:val="WW-WW8Num8ztrue111"/>
    <w:rsid w:val="000F0B11"/>
  </w:style>
  <w:style w:type="character" w:customStyle="1" w:styleId="WW-WW8Num8ztrue211">
    <w:name w:val="WW-WW8Num8ztrue211"/>
    <w:rsid w:val="000F0B11"/>
  </w:style>
  <w:style w:type="character" w:customStyle="1" w:styleId="WW-WW8Num8ztrue311">
    <w:name w:val="WW-WW8Num8ztrue311"/>
    <w:rsid w:val="000F0B11"/>
  </w:style>
  <w:style w:type="character" w:customStyle="1" w:styleId="WW-WW8Num8ztrue411">
    <w:name w:val="WW-WW8Num8ztrue411"/>
    <w:rsid w:val="000F0B11"/>
  </w:style>
  <w:style w:type="character" w:customStyle="1" w:styleId="WW-WW8Num8ztrue511">
    <w:name w:val="WW-WW8Num8ztrue511"/>
    <w:rsid w:val="000F0B11"/>
  </w:style>
  <w:style w:type="character" w:customStyle="1" w:styleId="WW-WW8Num8ztrue611">
    <w:name w:val="WW-WW8Num8ztrue611"/>
    <w:rsid w:val="000F0B11"/>
  </w:style>
  <w:style w:type="character" w:customStyle="1" w:styleId="WW-WW8Num1ztrue711">
    <w:name w:val="WW-WW8Num1ztrue711"/>
    <w:rsid w:val="000F0B11"/>
  </w:style>
  <w:style w:type="character" w:customStyle="1" w:styleId="WW-WW8Num1ztrue1111">
    <w:name w:val="WW-WW8Num1ztrue1111"/>
    <w:rsid w:val="000F0B11"/>
  </w:style>
  <w:style w:type="character" w:customStyle="1" w:styleId="WW-WW8Num1ztrue2111">
    <w:name w:val="WW-WW8Num1ztrue2111"/>
    <w:rsid w:val="000F0B11"/>
  </w:style>
  <w:style w:type="character" w:customStyle="1" w:styleId="WW-WW8Num1ztrue3111">
    <w:name w:val="WW-WW8Num1ztrue3111"/>
    <w:rsid w:val="000F0B11"/>
  </w:style>
  <w:style w:type="character" w:customStyle="1" w:styleId="WW-WW8Num1ztrue4111">
    <w:name w:val="WW-WW8Num1ztrue4111"/>
    <w:rsid w:val="000F0B11"/>
  </w:style>
  <w:style w:type="character" w:customStyle="1" w:styleId="WW-WW8Num1ztrue5111">
    <w:name w:val="WW-WW8Num1ztrue5111"/>
    <w:rsid w:val="000F0B11"/>
  </w:style>
  <w:style w:type="character" w:customStyle="1" w:styleId="WW-WW8Num1ztrue6111">
    <w:name w:val="WW-WW8Num1ztrue6111"/>
    <w:rsid w:val="000F0B11"/>
  </w:style>
  <w:style w:type="character" w:customStyle="1" w:styleId="WW-WW8Num5ztrue711">
    <w:name w:val="WW-WW8Num5ztrue711"/>
    <w:rsid w:val="000F0B11"/>
  </w:style>
  <w:style w:type="character" w:customStyle="1" w:styleId="WW-WW8Num5ztrue1111">
    <w:name w:val="WW-WW8Num5ztrue1111"/>
    <w:rsid w:val="000F0B11"/>
  </w:style>
  <w:style w:type="character" w:customStyle="1" w:styleId="WW-WW8Num5ztrue2111">
    <w:name w:val="WW-WW8Num5ztrue2111"/>
    <w:rsid w:val="000F0B11"/>
  </w:style>
  <w:style w:type="character" w:customStyle="1" w:styleId="WW-WW8Num5ztrue3111">
    <w:name w:val="WW-WW8Num5ztrue3111"/>
    <w:rsid w:val="000F0B11"/>
  </w:style>
  <w:style w:type="character" w:customStyle="1" w:styleId="WW-WW8Num5ztrue4111">
    <w:name w:val="WW-WW8Num5ztrue4111"/>
    <w:rsid w:val="000F0B11"/>
  </w:style>
  <w:style w:type="character" w:customStyle="1" w:styleId="WW-WW8Num5ztrue5111">
    <w:name w:val="WW-WW8Num5ztrue5111"/>
    <w:rsid w:val="000F0B11"/>
  </w:style>
  <w:style w:type="character" w:customStyle="1" w:styleId="WW-WW8Num5ztrue6111">
    <w:name w:val="WW-WW8Num5ztrue6111"/>
    <w:rsid w:val="000F0B11"/>
  </w:style>
  <w:style w:type="character" w:customStyle="1" w:styleId="WW-WW8Num8ztrue711">
    <w:name w:val="WW-WW8Num8ztrue711"/>
    <w:rsid w:val="000F0B11"/>
  </w:style>
  <w:style w:type="character" w:customStyle="1" w:styleId="WW-WW8Num8ztrue1111">
    <w:name w:val="WW-WW8Num8ztrue1111"/>
    <w:rsid w:val="000F0B11"/>
  </w:style>
  <w:style w:type="character" w:customStyle="1" w:styleId="WW-WW8Num8ztrue2111">
    <w:name w:val="WW-WW8Num8ztrue2111"/>
    <w:rsid w:val="000F0B11"/>
  </w:style>
  <w:style w:type="character" w:customStyle="1" w:styleId="WW-WW8Num8ztrue3111">
    <w:name w:val="WW-WW8Num8ztrue3111"/>
    <w:rsid w:val="000F0B11"/>
  </w:style>
  <w:style w:type="character" w:customStyle="1" w:styleId="WW-WW8Num8ztrue4111">
    <w:name w:val="WW-WW8Num8ztrue4111"/>
    <w:rsid w:val="000F0B11"/>
  </w:style>
  <w:style w:type="character" w:customStyle="1" w:styleId="WW-WW8Num8ztrue5111">
    <w:name w:val="WW-WW8Num8ztrue5111"/>
    <w:rsid w:val="000F0B11"/>
  </w:style>
  <w:style w:type="character" w:customStyle="1" w:styleId="WW-WW8Num8ztrue6111">
    <w:name w:val="WW-WW8Num8ztrue6111"/>
    <w:rsid w:val="000F0B11"/>
  </w:style>
  <w:style w:type="character" w:customStyle="1" w:styleId="WW-WW8Num1ztrue7111">
    <w:name w:val="WW-WW8Num1ztrue7111"/>
    <w:rsid w:val="000F0B11"/>
  </w:style>
  <w:style w:type="character" w:customStyle="1" w:styleId="WW-WW8Num1ztrue11111">
    <w:name w:val="WW-WW8Num1ztrue11111"/>
    <w:rsid w:val="000F0B11"/>
  </w:style>
  <w:style w:type="character" w:customStyle="1" w:styleId="WW-WW8Num1ztrue21111">
    <w:name w:val="WW-WW8Num1ztrue21111"/>
    <w:rsid w:val="000F0B11"/>
  </w:style>
  <w:style w:type="character" w:customStyle="1" w:styleId="WW-WW8Num1ztrue31111">
    <w:name w:val="WW-WW8Num1ztrue31111"/>
    <w:rsid w:val="000F0B11"/>
  </w:style>
  <w:style w:type="character" w:customStyle="1" w:styleId="WW-WW8Num1ztrue41111">
    <w:name w:val="WW-WW8Num1ztrue41111"/>
    <w:rsid w:val="000F0B11"/>
  </w:style>
  <w:style w:type="character" w:customStyle="1" w:styleId="WW-WW8Num1ztrue51111">
    <w:name w:val="WW-WW8Num1ztrue51111"/>
    <w:rsid w:val="000F0B11"/>
  </w:style>
  <w:style w:type="character" w:customStyle="1" w:styleId="WW-WW8Num1ztrue61111">
    <w:name w:val="WW-WW8Num1ztrue61111"/>
    <w:rsid w:val="000F0B11"/>
  </w:style>
  <w:style w:type="character" w:customStyle="1" w:styleId="WW-WW8Num5ztrue7111">
    <w:name w:val="WW-WW8Num5ztrue7111"/>
    <w:rsid w:val="000F0B11"/>
  </w:style>
  <w:style w:type="character" w:customStyle="1" w:styleId="WW-WW8Num5ztrue11111">
    <w:name w:val="WW-WW8Num5ztrue11111"/>
    <w:rsid w:val="000F0B11"/>
  </w:style>
  <w:style w:type="character" w:customStyle="1" w:styleId="WW-WW8Num5ztrue21111">
    <w:name w:val="WW-WW8Num5ztrue21111"/>
    <w:rsid w:val="000F0B11"/>
  </w:style>
  <w:style w:type="character" w:customStyle="1" w:styleId="WW-WW8Num5ztrue31111">
    <w:name w:val="WW-WW8Num5ztrue31111"/>
    <w:rsid w:val="000F0B11"/>
  </w:style>
  <w:style w:type="character" w:customStyle="1" w:styleId="WW-WW8Num5ztrue41111">
    <w:name w:val="WW-WW8Num5ztrue41111"/>
    <w:rsid w:val="000F0B11"/>
  </w:style>
  <w:style w:type="character" w:customStyle="1" w:styleId="WW-WW8Num5ztrue51111">
    <w:name w:val="WW-WW8Num5ztrue51111"/>
    <w:rsid w:val="000F0B11"/>
  </w:style>
  <w:style w:type="character" w:customStyle="1" w:styleId="WW-WW8Num5ztrue61111">
    <w:name w:val="WW-WW8Num5ztrue61111"/>
    <w:rsid w:val="000F0B11"/>
  </w:style>
  <w:style w:type="character" w:customStyle="1" w:styleId="WW-WW8Num8ztrue7111">
    <w:name w:val="WW-WW8Num8ztrue7111"/>
    <w:rsid w:val="000F0B11"/>
  </w:style>
  <w:style w:type="character" w:customStyle="1" w:styleId="WW-WW8Num8ztrue11111">
    <w:name w:val="WW-WW8Num8ztrue11111"/>
    <w:rsid w:val="000F0B11"/>
  </w:style>
  <w:style w:type="character" w:customStyle="1" w:styleId="WW-WW8Num8ztrue21111">
    <w:name w:val="WW-WW8Num8ztrue21111"/>
    <w:rsid w:val="000F0B11"/>
  </w:style>
  <w:style w:type="character" w:customStyle="1" w:styleId="WW-WW8Num8ztrue31111">
    <w:name w:val="WW-WW8Num8ztrue31111"/>
    <w:rsid w:val="000F0B11"/>
  </w:style>
  <w:style w:type="character" w:customStyle="1" w:styleId="WW-WW8Num8ztrue41111">
    <w:name w:val="WW-WW8Num8ztrue41111"/>
    <w:rsid w:val="000F0B11"/>
  </w:style>
  <w:style w:type="character" w:customStyle="1" w:styleId="WW-WW8Num8ztrue51111">
    <w:name w:val="WW-WW8Num8ztrue51111"/>
    <w:rsid w:val="000F0B11"/>
  </w:style>
  <w:style w:type="character" w:customStyle="1" w:styleId="WW-WW8Num8ztrue61111">
    <w:name w:val="WW-WW8Num8ztrue61111"/>
    <w:rsid w:val="000F0B11"/>
  </w:style>
  <w:style w:type="character" w:customStyle="1" w:styleId="WW-WW8Num1ztrue71111">
    <w:name w:val="WW-WW8Num1ztrue71111"/>
    <w:rsid w:val="000F0B11"/>
  </w:style>
  <w:style w:type="character" w:customStyle="1" w:styleId="WW-WW8Num1ztrue111111">
    <w:name w:val="WW-WW8Num1ztrue111111"/>
    <w:rsid w:val="000F0B11"/>
  </w:style>
  <w:style w:type="character" w:customStyle="1" w:styleId="WW-WW8Num1ztrue211111">
    <w:name w:val="WW-WW8Num1ztrue211111"/>
    <w:rsid w:val="000F0B11"/>
  </w:style>
  <w:style w:type="character" w:customStyle="1" w:styleId="WW-WW8Num1ztrue311111">
    <w:name w:val="WW-WW8Num1ztrue311111"/>
    <w:rsid w:val="000F0B11"/>
  </w:style>
  <w:style w:type="character" w:customStyle="1" w:styleId="WW-WW8Num1ztrue411111">
    <w:name w:val="WW-WW8Num1ztrue411111"/>
    <w:rsid w:val="000F0B11"/>
  </w:style>
  <w:style w:type="character" w:customStyle="1" w:styleId="WW-WW8Num1ztrue511111">
    <w:name w:val="WW-WW8Num1ztrue511111"/>
    <w:rsid w:val="000F0B11"/>
  </w:style>
  <w:style w:type="character" w:customStyle="1" w:styleId="WW-WW8Num1ztrue611111">
    <w:name w:val="WW-WW8Num1ztrue611111"/>
    <w:rsid w:val="000F0B11"/>
  </w:style>
  <w:style w:type="character" w:customStyle="1" w:styleId="WW-WW8Num5ztrue71111">
    <w:name w:val="WW-WW8Num5ztrue71111"/>
    <w:rsid w:val="000F0B11"/>
  </w:style>
  <w:style w:type="character" w:customStyle="1" w:styleId="WW-WW8Num5ztrue111111">
    <w:name w:val="WW-WW8Num5ztrue111111"/>
    <w:rsid w:val="000F0B11"/>
  </w:style>
  <w:style w:type="character" w:customStyle="1" w:styleId="WW-WW8Num5ztrue211111">
    <w:name w:val="WW-WW8Num5ztrue211111"/>
    <w:rsid w:val="000F0B11"/>
  </w:style>
  <w:style w:type="character" w:customStyle="1" w:styleId="WW-WW8Num5ztrue311111">
    <w:name w:val="WW-WW8Num5ztrue311111"/>
    <w:rsid w:val="000F0B11"/>
  </w:style>
  <w:style w:type="character" w:customStyle="1" w:styleId="WW-WW8Num5ztrue411111">
    <w:name w:val="WW-WW8Num5ztrue411111"/>
    <w:rsid w:val="000F0B11"/>
  </w:style>
  <w:style w:type="character" w:customStyle="1" w:styleId="WW-WW8Num5ztrue511111">
    <w:name w:val="WW-WW8Num5ztrue511111"/>
    <w:rsid w:val="000F0B11"/>
  </w:style>
  <w:style w:type="character" w:customStyle="1" w:styleId="WW-WW8Num5ztrue611111">
    <w:name w:val="WW-WW8Num5ztrue611111"/>
    <w:rsid w:val="000F0B11"/>
  </w:style>
  <w:style w:type="character" w:customStyle="1" w:styleId="WW-WW8Num8ztrue71111">
    <w:name w:val="WW-WW8Num8ztrue71111"/>
    <w:rsid w:val="000F0B11"/>
  </w:style>
  <w:style w:type="character" w:customStyle="1" w:styleId="WW-WW8Num8ztrue111111">
    <w:name w:val="WW-WW8Num8ztrue111111"/>
    <w:rsid w:val="000F0B11"/>
  </w:style>
  <w:style w:type="character" w:customStyle="1" w:styleId="WW-WW8Num8ztrue211111">
    <w:name w:val="WW-WW8Num8ztrue211111"/>
    <w:rsid w:val="000F0B11"/>
  </w:style>
  <w:style w:type="character" w:customStyle="1" w:styleId="WW-WW8Num8ztrue311111">
    <w:name w:val="WW-WW8Num8ztrue311111"/>
    <w:rsid w:val="000F0B11"/>
  </w:style>
  <w:style w:type="character" w:customStyle="1" w:styleId="WW-WW8Num8ztrue411111">
    <w:name w:val="WW-WW8Num8ztrue411111"/>
    <w:rsid w:val="000F0B11"/>
  </w:style>
  <w:style w:type="character" w:customStyle="1" w:styleId="WW-WW8Num8ztrue511111">
    <w:name w:val="WW-WW8Num8ztrue511111"/>
    <w:rsid w:val="000F0B11"/>
  </w:style>
  <w:style w:type="character" w:customStyle="1" w:styleId="WW-WW8Num8ztrue611111">
    <w:name w:val="WW-WW8Num8ztrue611111"/>
    <w:rsid w:val="000F0B11"/>
  </w:style>
  <w:style w:type="character" w:customStyle="1" w:styleId="WW-WW8Num1ztrue711111">
    <w:name w:val="WW-WW8Num1ztrue711111"/>
    <w:rsid w:val="000F0B11"/>
  </w:style>
  <w:style w:type="character" w:customStyle="1" w:styleId="WW-WW8Num1ztrue1111111">
    <w:name w:val="WW-WW8Num1ztrue1111111"/>
    <w:rsid w:val="000F0B11"/>
  </w:style>
  <w:style w:type="character" w:customStyle="1" w:styleId="WW-WW8Num1ztrue2111111">
    <w:name w:val="WW-WW8Num1ztrue2111111"/>
    <w:rsid w:val="000F0B11"/>
  </w:style>
  <w:style w:type="character" w:customStyle="1" w:styleId="WW-WW8Num1ztrue3111111">
    <w:name w:val="WW-WW8Num1ztrue3111111"/>
    <w:rsid w:val="000F0B11"/>
  </w:style>
  <w:style w:type="character" w:customStyle="1" w:styleId="WW-WW8Num1ztrue4111111">
    <w:name w:val="WW-WW8Num1ztrue4111111"/>
    <w:rsid w:val="000F0B11"/>
  </w:style>
  <w:style w:type="character" w:customStyle="1" w:styleId="WW-WW8Num1ztrue5111111">
    <w:name w:val="WW-WW8Num1ztrue5111111"/>
    <w:rsid w:val="000F0B11"/>
  </w:style>
  <w:style w:type="character" w:customStyle="1" w:styleId="WW-WW8Num1ztrue6111111">
    <w:name w:val="WW-WW8Num1ztrue6111111"/>
    <w:rsid w:val="000F0B11"/>
  </w:style>
  <w:style w:type="character" w:customStyle="1" w:styleId="WW-WW8Num5ztrue711111">
    <w:name w:val="WW-WW8Num5ztrue711111"/>
    <w:rsid w:val="000F0B11"/>
  </w:style>
  <w:style w:type="character" w:customStyle="1" w:styleId="WW-WW8Num5ztrue1111111">
    <w:name w:val="WW-WW8Num5ztrue1111111"/>
    <w:rsid w:val="000F0B11"/>
  </w:style>
  <w:style w:type="character" w:customStyle="1" w:styleId="WW-WW8Num5ztrue2111111">
    <w:name w:val="WW-WW8Num5ztrue2111111"/>
    <w:rsid w:val="000F0B11"/>
  </w:style>
  <w:style w:type="character" w:customStyle="1" w:styleId="WW-WW8Num5ztrue3111111">
    <w:name w:val="WW-WW8Num5ztrue3111111"/>
    <w:rsid w:val="000F0B11"/>
  </w:style>
  <w:style w:type="character" w:customStyle="1" w:styleId="WW-WW8Num5ztrue4111111">
    <w:name w:val="WW-WW8Num5ztrue4111111"/>
    <w:rsid w:val="000F0B11"/>
  </w:style>
  <w:style w:type="character" w:customStyle="1" w:styleId="WW-WW8Num5ztrue5111111">
    <w:name w:val="WW-WW8Num5ztrue5111111"/>
    <w:rsid w:val="000F0B11"/>
  </w:style>
  <w:style w:type="character" w:customStyle="1" w:styleId="WW-WW8Num5ztrue6111111">
    <w:name w:val="WW-WW8Num5ztrue6111111"/>
    <w:rsid w:val="000F0B11"/>
  </w:style>
  <w:style w:type="character" w:customStyle="1" w:styleId="WW-WW8Num8ztrue711111">
    <w:name w:val="WW-WW8Num8ztrue711111"/>
    <w:rsid w:val="000F0B11"/>
  </w:style>
  <w:style w:type="character" w:customStyle="1" w:styleId="WW-WW8Num8ztrue1111111">
    <w:name w:val="WW-WW8Num8ztrue1111111"/>
    <w:rsid w:val="000F0B11"/>
  </w:style>
  <w:style w:type="character" w:customStyle="1" w:styleId="WW-WW8Num8ztrue2111111">
    <w:name w:val="WW-WW8Num8ztrue2111111"/>
    <w:rsid w:val="000F0B11"/>
  </w:style>
  <w:style w:type="character" w:customStyle="1" w:styleId="WW-WW8Num8ztrue3111111">
    <w:name w:val="WW-WW8Num8ztrue3111111"/>
    <w:rsid w:val="000F0B11"/>
  </w:style>
  <w:style w:type="character" w:customStyle="1" w:styleId="WW-WW8Num8ztrue4111111">
    <w:name w:val="WW-WW8Num8ztrue4111111"/>
    <w:rsid w:val="000F0B11"/>
  </w:style>
  <w:style w:type="character" w:customStyle="1" w:styleId="WW-WW8Num8ztrue5111111">
    <w:name w:val="WW-WW8Num8ztrue5111111"/>
    <w:rsid w:val="000F0B11"/>
  </w:style>
  <w:style w:type="character" w:customStyle="1" w:styleId="WW-WW8Num8ztrue6111111">
    <w:name w:val="WW-WW8Num8ztrue6111111"/>
    <w:rsid w:val="000F0B11"/>
  </w:style>
  <w:style w:type="character" w:customStyle="1" w:styleId="WW-WW8Num1ztrue7111111">
    <w:name w:val="WW-WW8Num1ztrue7111111"/>
    <w:rsid w:val="000F0B11"/>
  </w:style>
  <w:style w:type="character" w:customStyle="1" w:styleId="WW-WW8Num1ztrue11111111">
    <w:name w:val="WW-WW8Num1ztrue11111111"/>
    <w:rsid w:val="000F0B11"/>
  </w:style>
  <w:style w:type="character" w:customStyle="1" w:styleId="WW-WW8Num1ztrue21111111">
    <w:name w:val="WW-WW8Num1ztrue21111111"/>
    <w:rsid w:val="000F0B11"/>
  </w:style>
  <w:style w:type="character" w:customStyle="1" w:styleId="WW-WW8Num1ztrue31111111">
    <w:name w:val="WW-WW8Num1ztrue31111111"/>
    <w:rsid w:val="000F0B11"/>
  </w:style>
  <w:style w:type="character" w:customStyle="1" w:styleId="WW-WW8Num1ztrue41111111">
    <w:name w:val="WW-WW8Num1ztrue41111111"/>
    <w:rsid w:val="000F0B11"/>
  </w:style>
  <w:style w:type="character" w:customStyle="1" w:styleId="WW-WW8Num1ztrue51111111">
    <w:name w:val="WW-WW8Num1ztrue51111111"/>
    <w:rsid w:val="000F0B11"/>
  </w:style>
  <w:style w:type="character" w:customStyle="1" w:styleId="WW-WW8Num1ztrue61111111">
    <w:name w:val="WW-WW8Num1ztrue61111111"/>
    <w:rsid w:val="000F0B11"/>
  </w:style>
  <w:style w:type="character" w:customStyle="1" w:styleId="WW-WW8Num5ztrue7111111">
    <w:name w:val="WW-WW8Num5ztrue7111111"/>
    <w:rsid w:val="000F0B11"/>
  </w:style>
  <w:style w:type="character" w:customStyle="1" w:styleId="WW-WW8Num5ztrue11111111">
    <w:name w:val="WW-WW8Num5ztrue11111111"/>
    <w:rsid w:val="000F0B11"/>
  </w:style>
  <w:style w:type="character" w:customStyle="1" w:styleId="WW-WW8Num5ztrue21111111">
    <w:name w:val="WW-WW8Num5ztrue21111111"/>
    <w:rsid w:val="000F0B11"/>
  </w:style>
  <w:style w:type="character" w:customStyle="1" w:styleId="WW-WW8Num5ztrue31111111">
    <w:name w:val="WW-WW8Num5ztrue31111111"/>
    <w:rsid w:val="000F0B11"/>
  </w:style>
  <w:style w:type="character" w:customStyle="1" w:styleId="WW-WW8Num5ztrue41111111">
    <w:name w:val="WW-WW8Num5ztrue41111111"/>
    <w:rsid w:val="000F0B11"/>
  </w:style>
  <w:style w:type="character" w:customStyle="1" w:styleId="WW-WW8Num5ztrue51111111">
    <w:name w:val="WW-WW8Num5ztrue51111111"/>
    <w:rsid w:val="000F0B11"/>
  </w:style>
  <w:style w:type="character" w:customStyle="1" w:styleId="WW-WW8Num5ztrue61111111">
    <w:name w:val="WW-WW8Num5ztrue61111111"/>
    <w:rsid w:val="000F0B11"/>
  </w:style>
  <w:style w:type="character" w:customStyle="1" w:styleId="WW-WW8Num8ztrue7111111">
    <w:name w:val="WW-WW8Num8ztrue7111111"/>
    <w:rsid w:val="000F0B11"/>
  </w:style>
  <w:style w:type="character" w:customStyle="1" w:styleId="WW-WW8Num8ztrue11111111">
    <w:name w:val="WW-WW8Num8ztrue11111111"/>
    <w:rsid w:val="000F0B11"/>
  </w:style>
  <w:style w:type="character" w:customStyle="1" w:styleId="WW-WW8Num8ztrue21111111">
    <w:name w:val="WW-WW8Num8ztrue21111111"/>
    <w:rsid w:val="000F0B11"/>
  </w:style>
  <w:style w:type="character" w:customStyle="1" w:styleId="WW-WW8Num8ztrue31111111">
    <w:name w:val="WW-WW8Num8ztrue31111111"/>
    <w:rsid w:val="000F0B11"/>
  </w:style>
  <w:style w:type="character" w:customStyle="1" w:styleId="WW-WW8Num8ztrue41111111">
    <w:name w:val="WW-WW8Num8ztrue41111111"/>
    <w:rsid w:val="000F0B11"/>
  </w:style>
  <w:style w:type="character" w:customStyle="1" w:styleId="WW-WW8Num8ztrue51111111">
    <w:name w:val="WW-WW8Num8ztrue51111111"/>
    <w:rsid w:val="000F0B11"/>
  </w:style>
  <w:style w:type="character" w:customStyle="1" w:styleId="WW-WW8Num8ztrue61111111">
    <w:name w:val="WW-WW8Num8ztrue61111111"/>
    <w:rsid w:val="000F0B11"/>
  </w:style>
  <w:style w:type="character" w:customStyle="1" w:styleId="WW-WW8Num1ztrue71111111">
    <w:name w:val="WW-WW8Num1ztrue71111111"/>
    <w:rsid w:val="000F0B11"/>
  </w:style>
  <w:style w:type="character" w:customStyle="1" w:styleId="WW-WW8Num1ztrue111111111">
    <w:name w:val="WW-WW8Num1ztrue111111111"/>
    <w:rsid w:val="000F0B11"/>
  </w:style>
  <w:style w:type="character" w:customStyle="1" w:styleId="WW-WW8Num1ztrue211111111">
    <w:name w:val="WW-WW8Num1ztrue211111111"/>
    <w:rsid w:val="000F0B11"/>
  </w:style>
  <w:style w:type="character" w:customStyle="1" w:styleId="WW-WW8Num1ztrue311111111">
    <w:name w:val="WW-WW8Num1ztrue311111111"/>
    <w:rsid w:val="000F0B11"/>
  </w:style>
  <w:style w:type="character" w:customStyle="1" w:styleId="WW-WW8Num1ztrue411111111">
    <w:name w:val="WW-WW8Num1ztrue411111111"/>
    <w:rsid w:val="000F0B11"/>
  </w:style>
  <w:style w:type="character" w:customStyle="1" w:styleId="WW-WW8Num1ztrue511111111">
    <w:name w:val="WW-WW8Num1ztrue511111111"/>
    <w:rsid w:val="000F0B11"/>
  </w:style>
  <w:style w:type="character" w:customStyle="1" w:styleId="WW-WW8Num1ztrue611111111">
    <w:name w:val="WW-WW8Num1ztrue611111111"/>
    <w:rsid w:val="000F0B11"/>
  </w:style>
  <w:style w:type="character" w:customStyle="1" w:styleId="WW-WW8Num5ztrue71111111">
    <w:name w:val="WW-WW8Num5ztrue71111111"/>
    <w:rsid w:val="000F0B11"/>
  </w:style>
  <w:style w:type="character" w:customStyle="1" w:styleId="WW-WW8Num5ztrue111111111">
    <w:name w:val="WW-WW8Num5ztrue111111111"/>
    <w:rsid w:val="000F0B11"/>
  </w:style>
  <w:style w:type="character" w:customStyle="1" w:styleId="WW-WW8Num5ztrue211111111">
    <w:name w:val="WW-WW8Num5ztrue211111111"/>
    <w:rsid w:val="000F0B11"/>
  </w:style>
  <w:style w:type="character" w:customStyle="1" w:styleId="WW-WW8Num5ztrue311111111">
    <w:name w:val="WW-WW8Num5ztrue311111111"/>
    <w:rsid w:val="000F0B11"/>
  </w:style>
  <w:style w:type="character" w:customStyle="1" w:styleId="WW-WW8Num5ztrue411111111">
    <w:name w:val="WW-WW8Num5ztrue411111111"/>
    <w:rsid w:val="000F0B11"/>
  </w:style>
  <w:style w:type="character" w:customStyle="1" w:styleId="WW-WW8Num5ztrue511111111">
    <w:name w:val="WW-WW8Num5ztrue511111111"/>
    <w:rsid w:val="000F0B11"/>
  </w:style>
  <w:style w:type="character" w:customStyle="1" w:styleId="WW-WW8Num5ztrue611111111">
    <w:name w:val="WW-WW8Num5ztrue611111111"/>
    <w:rsid w:val="000F0B11"/>
  </w:style>
  <w:style w:type="character" w:customStyle="1" w:styleId="WW-WW8Num8ztrue71111111">
    <w:name w:val="WW-WW8Num8ztrue71111111"/>
    <w:rsid w:val="000F0B11"/>
  </w:style>
  <w:style w:type="character" w:customStyle="1" w:styleId="WW-WW8Num8ztrue111111111">
    <w:name w:val="WW-WW8Num8ztrue111111111"/>
    <w:rsid w:val="000F0B11"/>
  </w:style>
  <w:style w:type="character" w:customStyle="1" w:styleId="WW-WW8Num8ztrue211111111">
    <w:name w:val="WW-WW8Num8ztrue211111111"/>
    <w:rsid w:val="000F0B11"/>
  </w:style>
  <w:style w:type="character" w:customStyle="1" w:styleId="WW-WW8Num8ztrue311111111">
    <w:name w:val="WW-WW8Num8ztrue311111111"/>
    <w:rsid w:val="000F0B11"/>
  </w:style>
  <w:style w:type="character" w:customStyle="1" w:styleId="WW-WW8Num8ztrue411111111">
    <w:name w:val="WW-WW8Num8ztrue411111111"/>
    <w:rsid w:val="000F0B11"/>
  </w:style>
  <w:style w:type="character" w:customStyle="1" w:styleId="WW-WW8Num8ztrue511111111">
    <w:name w:val="WW-WW8Num8ztrue511111111"/>
    <w:rsid w:val="000F0B11"/>
  </w:style>
  <w:style w:type="character" w:customStyle="1" w:styleId="WW-WW8Num8ztrue611111111">
    <w:name w:val="WW-WW8Num8ztrue611111111"/>
    <w:rsid w:val="000F0B11"/>
  </w:style>
  <w:style w:type="character" w:customStyle="1" w:styleId="WW-WW8Num1ztrue711111111">
    <w:name w:val="WW-WW8Num1ztrue711111111"/>
    <w:rsid w:val="000F0B11"/>
  </w:style>
  <w:style w:type="character" w:customStyle="1" w:styleId="WW-WW8Num1ztrue1111111111">
    <w:name w:val="WW-WW8Num1ztrue1111111111"/>
    <w:rsid w:val="000F0B11"/>
  </w:style>
  <w:style w:type="character" w:customStyle="1" w:styleId="WW-WW8Num1ztrue2111111111">
    <w:name w:val="WW-WW8Num1ztrue2111111111"/>
    <w:rsid w:val="000F0B11"/>
  </w:style>
  <w:style w:type="character" w:customStyle="1" w:styleId="WW-WW8Num1ztrue3111111111">
    <w:name w:val="WW-WW8Num1ztrue3111111111"/>
    <w:rsid w:val="000F0B11"/>
  </w:style>
  <w:style w:type="character" w:customStyle="1" w:styleId="WW-WW8Num1ztrue4111111111">
    <w:name w:val="WW-WW8Num1ztrue4111111111"/>
    <w:rsid w:val="000F0B11"/>
  </w:style>
  <w:style w:type="character" w:customStyle="1" w:styleId="WW-WW8Num1ztrue5111111111">
    <w:name w:val="WW-WW8Num1ztrue5111111111"/>
    <w:rsid w:val="000F0B11"/>
  </w:style>
  <w:style w:type="character" w:customStyle="1" w:styleId="WW-WW8Num1ztrue6111111111">
    <w:name w:val="WW-WW8Num1ztrue6111111111"/>
    <w:rsid w:val="000F0B11"/>
  </w:style>
  <w:style w:type="character" w:customStyle="1" w:styleId="WW-WW8Num5ztrue711111111">
    <w:name w:val="WW-WW8Num5ztrue711111111"/>
    <w:rsid w:val="000F0B11"/>
  </w:style>
  <w:style w:type="character" w:customStyle="1" w:styleId="WW-WW8Num5ztrue1111111111">
    <w:name w:val="WW-WW8Num5ztrue1111111111"/>
    <w:rsid w:val="000F0B11"/>
  </w:style>
  <w:style w:type="character" w:customStyle="1" w:styleId="WW-WW8Num5ztrue2111111111">
    <w:name w:val="WW-WW8Num5ztrue2111111111"/>
    <w:rsid w:val="000F0B11"/>
  </w:style>
  <w:style w:type="character" w:customStyle="1" w:styleId="WW-WW8Num5ztrue3111111111">
    <w:name w:val="WW-WW8Num5ztrue3111111111"/>
    <w:rsid w:val="000F0B11"/>
  </w:style>
  <w:style w:type="character" w:customStyle="1" w:styleId="WW-WW8Num5ztrue4111111111">
    <w:name w:val="WW-WW8Num5ztrue4111111111"/>
    <w:rsid w:val="000F0B11"/>
  </w:style>
  <w:style w:type="character" w:customStyle="1" w:styleId="WW-WW8Num5ztrue5111111111">
    <w:name w:val="WW-WW8Num5ztrue5111111111"/>
    <w:rsid w:val="000F0B11"/>
  </w:style>
  <w:style w:type="character" w:customStyle="1" w:styleId="WW-WW8Num5ztrue6111111111">
    <w:name w:val="WW-WW8Num5ztrue6111111111"/>
    <w:rsid w:val="000F0B11"/>
  </w:style>
  <w:style w:type="character" w:customStyle="1" w:styleId="WW-WW8Num8ztrue711111111">
    <w:name w:val="WW-WW8Num8ztrue711111111"/>
    <w:rsid w:val="000F0B11"/>
  </w:style>
  <w:style w:type="character" w:customStyle="1" w:styleId="WW-WW8Num8ztrue1111111111">
    <w:name w:val="WW-WW8Num8ztrue1111111111"/>
    <w:rsid w:val="000F0B11"/>
  </w:style>
  <w:style w:type="character" w:customStyle="1" w:styleId="WW-WW8Num8ztrue2111111111">
    <w:name w:val="WW-WW8Num8ztrue2111111111"/>
    <w:rsid w:val="000F0B11"/>
  </w:style>
  <w:style w:type="character" w:customStyle="1" w:styleId="WW-WW8Num8ztrue3111111111">
    <w:name w:val="WW-WW8Num8ztrue3111111111"/>
    <w:rsid w:val="000F0B11"/>
  </w:style>
  <w:style w:type="character" w:customStyle="1" w:styleId="WW-WW8Num8ztrue4111111111">
    <w:name w:val="WW-WW8Num8ztrue4111111111"/>
    <w:rsid w:val="000F0B11"/>
  </w:style>
  <w:style w:type="character" w:customStyle="1" w:styleId="WW-WW8Num8ztrue5111111111">
    <w:name w:val="WW-WW8Num8ztrue5111111111"/>
    <w:rsid w:val="000F0B11"/>
  </w:style>
  <w:style w:type="character" w:customStyle="1" w:styleId="WW-WW8Num8ztrue6111111111">
    <w:name w:val="WW-WW8Num8ztrue6111111111"/>
    <w:rsid w:val="000F0B11"/>
  </w:style>
  <w:style w:type="character" w:customStyle="1" w:styleId="WW-WW8Num1ztrue7111111111">
    <w:name w:val="WW-WW8Num1ztrue7111111111"/>
    <w:rsid w:val="000F0B11"/>
  </w:style>
  <w:style w:type="character" w:customStyle="1" w:styleId="WW-WW8Num1ztrue11111111111">
    <w:name w:val="WW-WW8Num1ztrue11111111111"/>
    <w:rsid w:val="000F0B11"/>
  </w:style>
  <w:style w:type="character" w:customStyle="1" w:styleId="WW-WW8Num1ztrue21111111111">
    <w:name w:val="WW-WW8Num1ztrue21111111111"/>
    <w:rsid w:val="000F0B11"/>
  </w:style>
  <w:style w:type="character" w:customStyle="1" w:styleId="WW-WW8Num1ztrue31111111111">
    <w:name w:val="WW-WW8Num1ztrue31111111111"/>
    <w:rsid w:val="000F0B11"/>
  </w:style>
  <w:style w:type="character" w:customStyle="1" w:styleId="WW-WW8Num1ztrue41111111111">
    <w:name w:val="WW-WW8Num1ztrue41111111111"/>
    <w:rsid w:val="000F0B11"/>
  </w:style>
  <w:style w:type="character" w:customStyle="1" w:styleId="WW-WW8Num1ztrue51111111111">
    <w:name w:val="WW-WW8Num1ztrue51111111111"/>
    <w:rsid w:val="000F0B11"/>
  </w:style>
  <w:style w:type="character" w:customStyle="1" w:styleId="WW-WW8Num1ztrue61111111111">
    <w:name w:val="WW-WW8Num1ztrue61111111111"/>
    <w:rsid w:val="000F0B11"/>
  </w:style>
  <w:style w:type="character" w:customStyle="1" w:styleId="WW-WW8Num5ztrue7111111111">
    <w:name w:val="WW-WW8Num5ztrue7111111111"/>
    <w:rsid w:val="000F0B11"/>
  </w:style>
  <w:style w:type="character" w:customStyle="1" w:styleId="WW-WW8Num5ztrue11111111111">
    <w:name w:val="WW-WW8Num5ztrue11111111111"/>
    <w:rsid w:val="000F0B11"/>
  </w:style>
  <w:style w:type="character" w:customStyle="1" w:styleId="WW-WW8Num5ztrue21111111111">
    <w:name w:val="WW-WW8Num5ztrue21111111111"/>
    <w:rsid w:val="000F0B11"/>
  </w:style>
  <w:style w:type="character" w:customStyle="1" w:styleId="WW-WW8Num5ztrue31111111111">
    <w:name w:val="WW-WW8Num5ztrue31111111111"/>
    <w:rsid w:val="000F0B11"/>
  </w:style>
  <w:style w:type="character" w:customStyle="1" w:styleId="WW-WW8Num5ztrue41111111111">
    <w:name w:val="WW-WW8Num5ztrue41111111111"/>
    <w:rsid w:val="000F0B11"/>
  </w:style>
  <w:style w:type="character" w:customStyle="1" w:styleId="WW-WW8Num5ztrue51111111111">
    <w:name w:val="WW-WW8Num5ztrue51111111111"/>
    <w:rsid w:val="000F0B11"/>
  </w:style>
  <w:style w:type="character" w:customStyle="1" w:styleId="WW-WW8Num5ztrue61111111111">
    <w:name w:val="WW-WW8Num5ztrue61111111111"/>
    <w:rsid w:val="000F0B11"/>
  </w:style>
  <w:style w:type="character" w:customStyle="1" w:styleId="WW-WW8Num8ztrue7111111111">
    <w:name w:val="WW-WW8Num8ztrue7111111111"/>
    <w:rsid w:val="000F0B11"/>
  </w:style>
  <w:style w:type="character" w:customStyle="1" w:styleId="WW-WW8Num8ztrue11111111111">
    <w:name w:val="WW-WW8Num8ztrue11111111111"/>
    <w:rsid w:val="000F0B11"/>
  </w:style>
  <w:style w:type="character" w:customStyle="1" w:styleId="WW-WW8Num8ztrue21111111111">
    <w:name w:val="WW-WW8Num8ztrue21111111111"/>
    <w:rsid w:val="000F0B11"/>
  </w:style>
  <w:style w:type="character" w:customStyle="1" w:styleId="WW-WW8Num8ztrue31111111111">
    <w:name w:val="WW-WW8Num8ztrue31111111111"/>
    <w:rsid w:val="000F0B11"/>
  </w:style>
  <w:style w:type="character" w:customStyle="1" w:styleId="WW-WW8Num8ztrue41111111111">
    <w:name w:val="WW-WW8Num8ztrue41111111111"/>
    <w:rsid w:val="000F0B11"/>
  </w:style>
  <w:style w:type="character" w:customStyle="1" w:styleId="WW-WW8Num8ztrue51111111111">
    <w:name w:val="WW-WW8Num8ztrue51111111111"/>
    <w:rsid w:val="000F0B11"/>
  </w:style>
  <w:style w:type="character" w:customStyle="1" w:styleId="WW-WW8Num8ztrue61111111111">
    <w:name w:val="WW-WW8Num8ztrue61111111111"/>
    <w:rsid w:val="000F0B11"/>
  </w:style>
  <w:style w:type="character" w:customStyle="1" w:styleId="WW-WW8Num1ztrue71111111111">
    <w:name w:val="WW-WW8Num1ztrue71111111111"/>
    <w:rsid w:val="000F0B11"/>
  </w:style>
  <w:style w:type="character" w:customStyle="1" w:styleId="WW-WW8Num1ztrue111111111111">
    <w:name w:val="WW-WW8Num1ztrue111111111111"/>
    <w:rsid w:val="000F0B11"/>
  </w:style>
  <w:style w:type="character" w:customStyle="1" w:styleId="WW-WW8Num1ztrue211111111111">
    <w:name w:val="WW-WW8Num1ztrue211111111111"/>
    <w:rsid w:val="000F0B11"/>
  </w:style>
  <w:style w:type="character" w:customStyle="1" w:styleId="WW-WW8Num1ztrue311111111111">
    <w:name w:val="WW-WW8Num1ztrue311111111111"/>
    <w:rsid w:val="000F0B11"/>
  </w:style>
  <w:style w:type="character" w:customStyle="1" w:styleId="WW-WW8Num1ztrue411111111111">
    <w:name w:val="WW-WW8Num1ztrue411111111111"/>
    <w:rsid w:val="000F0B11"/>
  </w:style>
  <w:style w:type="character" w:customStyle="1" w:styleId="WW-WW8Num1ztrue511111111111">
    <w:name w:val="WW-WW8Num1ztrue511111111111"/>
    <w:rsid w:val="000F0B11"/>
  </w:style>
  <w:style w:type="character" w:customStyle="1" w:styleId="WW-WW8Num1ztrue611111111111">
    <w:name w:val="WW-WW8Num1ztrue611111111111"/>
    <w:rsid w:val="000F0B11"/>
  </w:style>
  <w:style w:type="character" w:customStyle="1" w:styleId="WW-WW8Num5ztrue71111111111">
    <w:name w:val="WW-WW8Num5ztrue71111111111"/>
    <w:rsid w:val="000F0B11"/>
  </w:style>
  <w:style w:type="character" w:customStyle="1" w:styleId="WW-WW8Num5ztrue111111111111">
    <w:name w:val="WW-WW8Num5ztrue111111111111"/>
    <w:rsid w:val="000F0B11"/>
  </w:style>
  <w:style w:type="character" w:customStyle="1" w:styleId="WW-WW8Num5ztrue211111111111">
    <w:name w:val="WW-WW8Num5ztrue211111111111"/>
    <w:rsid w:val="000F0B11"/>
  </w:style>
  <w:style w:type="character" w:customStyle="1" w:styleId="WW-WW8Num5ztrue311111111111">
    <w:name w:val="WW-WW8Num5ztrue311111111111"/>
    <w:rsid w:val="000F0B11"/>
  </w:style>
  <w:style w:type="character" w:customStyle="1" w:styleId="WW-WW8Num5ztrue411111111111">
    <w:name w:val="WW-WW8Num5ztrue411111111111"/>
    <w:rsid w:val="000F0B11"/>
  </w:style>
  <w:style w:type="character" w:customStyle="1" w:styleId="WW-WW8Num5ztrue511111111111">
    <w:name w:val="WW-WW8Num5ztrue511111111111"/>
    <w:rsid w:val="000F0B11"/>
  </w:style>
  <w:style w:type="character" w:customStyle="1" w:styleId="WW-WW8Num5ztrue611111111111">
    <w:name w:val="WW-WW8Num5ztrue611111111111"/>
    <w:rsid w:val="000F0B11"/>
  </w:style>
  <w:style w:type="character" w:customStyle="1" w:styleId="WW-WW8Num8ztrue71111111111">
    <w:name w:val="WW-WW8Num8ztrue71111111111"/>
    <w:rsid w:val="000F0B11"/>
  </w:style>
  <w:style w:type="character" w:customStyle="1" w:styleId="WW-WW8Num8ztrue111111111111">
    <w:name w:val="WW-WW8Num8ztrue111111111111"/>
    <w:rsid w:val="000F0B11"/>
  </w:style>
  <w:style w:type="character" w:customStyle="1" w:styleId="WW-WW8Num8ztrue211111111111">
    <w:name w:val="WW-WW8Num8ztrue211111111111"/>
    <w:rsid w:val="000F0B11"/>
  </w:style>
  <w:style w:type="character" w:customStyle="1" w:styleId="WW-WW8Num8ztrue311111111111">
    <w:name w:val="WW-WW8Num8ztrue311111111111"/>
    <w:rsid w:val="000F0B11"/>
  </w:style>
  <w:style w:type="character" w:customStyle="1" w:styleId="WW-WW8Num8ztrue411111111111">
    <w:name w:val="WW-WW8Num8ztrue411111111111"/>
    <w:rsid w:val="000F0B11"/>
  </w:style>
  <w:style w:type="character" w:customStyle="1" w:styleId="WW-WW8Num8ztrue511111111111">
    <w:name w:val="WW-WW8Num8ztrue511111111111"/>
    <w:rsid w:val="000F0B11"/>
  </w:style>
  <w:style w:type="character" w:customStyle="1" w:styleId="WW-WW8Num8ztrue611111111111">
    <w:name w:val="WW-WW8Num8ztrue611111111111"/>
    <w:rsid w:val="000F0B11"/>
  </w:style>
  <w:style w:type="character" w:customStyle="1" w:styleId="WW-WW8Num1ztrue711111111111">
    <w:name w:val="WW-WW8Num1ztrue711111111111"/>
    <w:rsid w:val="000F0B11"/>
  </w:style>
  <w:style w:type="character" w:customStyle="1" w:styleId="WW-WW8Num1ztrue1111111111111">
    <w:name w:val="WW-WW8Num1ztrue1111111111111"/>
    <w:rsid w:val="000F0B11"/>
  </w:style>
  <w:style w:type="character" w:customStyle="1" w:styleId="WW-WW8Num1ztrue2111111111111">
    <w:name w:val="WW-WW8Num1ztrue2111111111111"/>
    <w:rsid w:val="000F0B11"/>
  </w:style>
  <w:style w:type="character" w:customStyle="1" w:styleId="WW-WW8Num1ztrue3111111111111">
    <w:name w:val="WW-WW8Num1ztrue3111111111111"/>
    <w:rsid w:val="000F0B11"/>
  </w:style>
  <w:style w:type="character" w:customStyle="1" w:styleId="WW-WW8Num1ztrue4111111111111">
    <w:name w:val="WW-WW8Num1ztrue4111111111111"/>
    <w:rsid w:val="000F0B11"/>
  </w:style>
  <w:style w:type="character" w:customStyle="1" w:styleId="WW-WW8Num1ztrue5111111111111">
    <w:name w:val="WW-WW8Num1ztrue5111111111111"/>
    <w:rsid w:val="000F0B11"/>
  </w:style>
  <w:style w:type="character" w:customStyle="1" w:styleId="WW-WW8Num1ztrue6111111111111">
    <w:name w:val="WW-WW8Num1ztrue6111111111111"/>
    <w:rsid w:val="000F0B11"/>
  </w:style>
  <w:style w:type="character" w:customStyle="1" w:styleId="WW-WW8Num5ztrue711111111111">
    <w:name w:val="WW-WW8Num5ztrue711111111111"/>
    <w:rsid w:val="000F0B11"/>
  </w:style>
  <w:style w:type="character" w:customStyle="1" w:styleId="WW-WW8Num5ztrue1111111111111">
    <w:name w:val="WW-WW8Num5ztrue1111111111111"/>
    <w:rsid w:val="000F0B11"/>
  </w:style>
  <w:style w:type="character" w:customStyle="1" w:styleId="WW-WW8Num5ztrue2111111111111">
    <w:name w:val="WW-WW8Num5ztrue2111111111111"/>
    <w:rsid w:val="000F0B11"/>
  </w:style>
  <w:style w:type="character" w:customStyle="1" w:styleId="WW-WW8Num5ztrue3111111111111">
    <w:name w:val="WW-WW8Num5ztrue3111111111111"/>
    <w:rsid w:val="000F0B11"/>
  </w:style>
  <w:style w:type="character" w:customStyle="1" w:styleId="WW-WW8Num5ztrue4111111111111">
    <w:name w:val="WW-WW8Num5ztrue4111111111111"/>
    <w:rsid w:val="000F0B11"/>
  </w:style>
  <w:style w:type="character" w:customStyle="1" w:styleId="WW-WW8Num5ztrue5111111111111">
    <w:name w:val="WW-WW8Num5ztrue5111111111111"/>
    <w:rsid w:val="000F0B11"/>
  </w:style>
  <w:style w:type="character" w:customStyle="1" w:styleId="WW-WW8Num5ztrue6111111111111">
    <w:name w:val="WW-WW8Num5ztrue6111111111111"/>
    <w:rsid w:val="000F0B11"/>
  </w:style>
  <w:style w:type="character" w:customStyle="1" w:styleId="WW-WW8Num8ztrue711111111111">
    <w:name w:val="WW-WW8Num8ztrue711111111111"/>
    <w:rsid w:val="000F0B11"/>
  </w:style>
  <w:style w:type="character" w:customStyle="1" w:styleId="WW-WW8Num8ztrue1111111111111">
    <w:name w:val="WW-WW8Num8ztrue1111111111111"/>
    <w:rsid w:val="000F0B11"/>
  </w:style>
  <w:style w:type="character" w:customStyle="1" w:styleId="WW-WW8Num8ztrue2111111111111">
    <w:name w:val="WW-WW8Num8ztrue2111111111111"/>
    <w:rsid w:val="000F0B11"/>
  </w:style>
  <w:style w:type="character" w:customStyle="1" w:styleId="WW-WW8Num8ztrue3111111111111">
    <w:name w:val="WW-WW8Num8ztrue3111111111111"/>
    <w:rsid w:val="000F0B11"/>
  </w:style>
  <w:style w:type="character" w:customStyle="1" w:styleId="WW-WW8Num8ztrue4111111111111">
    <w:name w:val="WW-WW8Num8ztrue4111111111111"/>
    <w:rsid w:val="000F0B11"/>
  </w:style>
  <w:style w:type="character" w:customStyle="1" w:styleId="WW-WW8Num8ztrue5111111111111">
    <w:name w:val="WW-WW8Num8ztrue5111111111111"/>
    <w:rsid w:val="000F0B11"/>
  </w:style>
  <w:style w:type="character" w:customStyle="1" w:styleId="WW-WW8Num8ztrue6111111111111">
    <w:name w:val="WW-WW8Num8ztrue6111111111111"/>
    <w:rsid w:val="000F0B11"/>
  </w:style>
  <w:style w:type="character" w:customStyle="1" w:styleId="WW-WW8Num1ztrue7111111111111">
    <w:name w:val="WW-WW8Num1ztrue7111111111111"/>
    <w:rsid w:val="000F0B11"/>
  </w:style>
  <w:style w:type="character" w:customStyle="1" w:styleId="WW-WW8Num1ztrue11111111111111">
    <w:name w:val="WW-WW8Num1ztrue11111111111111"/>
    <w:rsid w:val="000F0B11"/>
  </w:style>
  <w:style w:type="character" w:customStyle="1" w:styleId="WW-WW8Num1ztrue21111111111111">
    <w:name w:val="WW-WW8Num1ztrue21111111111111"/>
    <w:rsid w:val="000F0B11"/>
  </w:style>
  <w:style w:type="character" w:customStyle="1" w:styleId="WW-WW8Num1ztrue31111111111111">
    <w:name w:val="WW-WW8Num1ztrue31111111111111"/>
    <w:rsid w:val="000F0B11"/>
  </w:style>
  <w:style w:type="character" w:customStyle="1" w:styleId="WW-WW8Num1ztrue41111111111111">
    <w:name w:val="WW-WW8Num1ztrue41111111111111"/>
    <w:rsid w:val="000F0B11"/>
  </w:style>
  <w:style w:type="character" w:customStyle="1" w:styleId="WW-WW8Num1ztrue51111111111111">
    <w:name w:val="WW-WW8Num1ztrue51111111111111"/>
    <w:rsid w:val="000F0B11"/>
  </w:style>
  <w:style w:type="character" w:customStyle="1" w:styleId="WW-WW8Num1ztrue61111111111111">
    <w:name w:val="WW-WW8Num1ztrue61111111111111"/>
    <w:rsid w:val="000F0B11"/>
  </w:style>
  <w:style w:type="character" w:customStyle="1" w:styleId="WW-WW8Num5ztrue7111111111111">
    <w:name w:val="WW-WW8Num5ztrue7111111111111"/>
    <w:rsid w:val="000F0B11"/>
  </w:style>
  <w:style w:type="character" w:customStyle="1" w:styleId="WW-WW8Num5ztrue11111111111111">
    <w:name w:val="WW-WW8Num5ztrue11111111111111"/>
    <w:rsid w:val="000F0B11"/>
  </w:style>
  <w:style w:type="character" w:customStyle="1" w:styleId="WW-WW8Num5ztrue21111111111111">
    <w:name w:val="WW-WW8Num5ztrue21111111111111"/>
    <w:rsid w:val="000F0B11"/>
  </w:style>
  <w:style w:type="character" w:customStyle="1" w:styleId="WW-WW8Num5ztrue31111111111111">
    <w:name w:val="WW-WW8Num5ztrue31111111111111"/>
    <w:rsid w:val="000F0B11"/>
  </w:style>
  <w:style w:type="character" w:customStyle="1" w:styleId="WW-WW8Num5ztrue41111111111111">
    <w:name w:val="WW-WW8Num5ztrue41111111111111"/>
    <w:rsid w:val="000F0B11"/>
  </w:style>
  <w:style w:type="character" w:customStyle="1" w:styleId="WW-WW8Num5ztrue51111111111111">
    <w:name w:val="WW-WW8Num5ztrue51111111111111"/>
    <w:rsid w:val="000F0B11"/>
  </w:style>
  <w:style w:type="character" w:customStyle="1" w:styleId="WW-WW8Num5ztrue61111111111111">
    <w:name w:val="WW-WW8Num5ztrue61111111111111"/>
    <w:rsid w:val="000F0B11"/>
  </w:style>
  <w:style w:type="character" w:customStyle="1" w:styleId="WW-WW8Num8ztrue7111111111111">
    <w:name w:val="WW-WW8Num8ztrue7111111111111"/>
    <w:rsid w:val="000F0B11"/>
  </w:style>
  <w:style w:type="character" w:customStyle="1" w:styleId="WW-WW8Num8ztrue11111111111111">
    <w:name w:val="WW-WW8Num8ztrue11111111111111"/>
    <w:rsid w:val="000F0B11"/>
  </w:style>
  <w:style w:type="character" w:customStyle="1" w:styleId="WW-WW8Num8ztrue21111111111111">
    <w:name w:val="WW-WW8Num8ztrue21111111111111"/>
    <w:rsid w:val="000F0B11"/>
  </w:style>
  <w:style w:type="character" w:customStyle="1" w:styleId="WW-WW8Num8ztrue31111111111111">
    <w:name w:val="WW-WW8Num8ztrue31111111111111"/>
    <w:rsid w:val="000F0B11"/>
  </w:style>
  <w:style w:type="character" w:customStyle="1" w:styleId="WW-WW8Num8ztrue41111111111111">
    <w:name w:val="WW-WW8Num8ztrue41111111111111"/>
    <w:rsid w:val="000F0B11"/>
  </w:style>
  <w:style w:type="character" w:customStyle="1" w:styleId="WW-WW8Num8ztrue51111111111111">
    <w:name w:val="WW-WW8Num8ztrue51111111111111"/>
    <w:rsid w:val="000F0B11"/>
  </w:style>
  <w:style w:type="character" w:customStyle="1" w:styleId="WW-WW8Num8ztrue61111111111111">
    <w:name w:val="WW-WW8Num8ztrue61111111111111"/>
    <w:rsid w:val="000F0B11"/>
  </w:style>
  <w:style w:type="character" w:customStyle="1" w:styleId="WW-WW8Num1ztrue71111111111111">
    <w:name w:val="WW-WW8Num1ztrue71111111111111"/>
    <w:rsid w:val="000F0B11"/>
  </w:style>
  <w:style w:type="character" w:customStyle="1" w:styleId="WW-WW8Num1ztrue111111111111111">
    <w:name w:val="WW-WW8Num1ztrue111111111111111"/>
    <w:rsid w:val="000F0B11"/>
  </w:style>
  <w:style w:type="character" w:customStyle="1" w:styleId="WW-WW8Num1ztrue211111111111111">
    <w:name w:val="WW-WW8Num1ztrue211111111111111"/>
    <w:rsid w:val="000F0B11"/>
  </w:style>
  <w:style w:type="character" w:customStyle="1" w:styleId="WW-WW8Num1ztrue311111111111111">
    <w:name w:val="WW-WW8Num1ztrue311111111111111"/>
    <w:rsid w:val="000F0B11"/>
  </w:style>
  <w:style w:type="character" w:customStyle="1" w:styleId="WW-WW8Num1ztrue411111111111111">
    <w:name w:val="WW-WW8Num1ztrue411111111111111"/>
    <w:rsid w:val="000F0B11"/>
  </w:style>
  <w:style w:type="character" w:customStyle="1" w:styleId="WW-WW8Num1ztrue511111111111111">
    <w:name w:val="WW-WW8Num1ztrue511111111111111"/>
    <w:rsid w:val="000F0B11"/>
  </w:style>
  <w:style w:type="character" w:customStyle="1" w:styleId="WW-WW8Num1ztrue611111111111111">
    <w:name w:val="WW-WW8Num1ztrue611111111111111"/>
    <w:rsid w:val="000F0B11"/>
  </w:style>
  <w:style w:type="character" w:customStyle="1" w:styleId="WW-WW8Num5ztrue71111111111111">
    <w:name w:val="WW-WW8Num5ztrue71111111111111"/>
    <w:rsid w:val="000F0B11"/>
  </w:style>
  <w:style w:type="character" w:customStyle="1" w:styleId="WW-WW8Num5ztrue111111111111111">
    <w:name w:val="WW-WW8Num5ztrue111111111111111"/>
    <w:rsid w:val="000F0B11"/>
  </w:style>
  <w:style w:type="character" w:customStyle="1" w:styleId="WW-WW8Num5ztrue211111111111111">
    <w:name w:val="WW-WW8Num5ztrue211111111111111"/>
    <w:rsid w:val="000F0B11"/>
  </w:style>
  <w:style w:type="character" w:customStyle="1" w:styleId="WW-WW8Num5ztrue311111111111111">
    <w:name w:val="WW-WW8Num5ztrue311111111111111"/>
    <w:rsid w:val="000F0B11"/>
  </w:style>
  <w:style w:type="character" w:customStyle="1" w:styleId="WW-WW8Num5ztrue411111111111111">
    <w:name w:val="WW-WW8Num5ztrue411111111111111"/>
    <w:rsid w:val="000F0B11"/>
  </w:style>
  <w:style w:type="character" w:customStyle="1" w:styleId="WW-WW8Num5ztrue511111111111111">
    <w:name w:val="WW-WW8Num5ztrue511111111111111"/>
    <w:rsid w:val="000F0B11"/>
  </w:style>
  <w:style w:type="character" w:customStyle="1" w:styleId="WW-WW8Num5ztrue611111111111111">
    <w:name w:val="WW-WW8Num5ztrue611111111111111"/>
    <w:rsid w:val="000F0B11"/>
  </w:style>
  <w:style w:type="character" w:customStyle="1" w:styleId="WW-WW8Num8ztrue71111111111111">
    <w:name w:val="WW-WW8Num8ztrue71111111111111"/>
    <w:rsid w:val="000F0B11"/>
  </w:style>
  <w:style w:type="character" w:customStyle="1" w:styleId="WW-WW8Num8ztrue111111111111111">
    <w:name w:val="WW-WW8Num8ztrue111111111111111"/>
    <w:rsid w:val="000F0B11"/>
  </w:style>
  <w:style w:type="character" w:customStyle="1" w:styleId="WW-WW8Num8ztrue211111111111111">
    <w:name w:val="WW-WW8Num8ztrue211111111111111"/>
    <w:rsid w:val="000F0B11"/>
  </w:style>
  <w:style w:type="character" w:customStyle="1" w:styleId="WW-WW8Num8ztrue311111111111111">
    <w:name w:val="WW-WW8Num8ztrue311111111111111"/>
    <w:rsid w:val="000F0B11"/>
  </w:style>
  <w:style w:type="character" w:customStyle="1" w:styleId="WW-WW8Num8ztrue411111111111111">
    <w:name w:val="WW-WW8Num8ztrue411111111111111"/>
    <w:rsid w:val="000F0B11"/>
  </w:style>
  <w:style w:type="character" w:customStyle="1" w:styleId="WW-WW8Num8ztrue511111111111111">
    <w:name w:val="WW-WW8Num8ztrue511111111111111"/>
    <w:rsid w:val="000F0B11"/>
  </w:style>
  <w:style w:type="character" w:customStyle="1" w:styleId="WW-WW8Num8ztrue611111111111111">
    <w:name w:val="WW-WW8Num8ztrue611111111111111"/>
    <w:rsid w:val="000F0B11"/>
  </w:style>
  <w:style w:type="character" w:customStyle="1" w:styleId="WW-WW8Num1ztrue711111111111111">
    <w:name w:val="WW-WW8Num1ztrue711111111111111"/>
    <w:rsid w:val="000F0B11"/>
  </w:style>
  <w:style w:type="character" w:customStyle="1" w:styleId="WW-WW8Num1ztrue1111111111111111">
    <w:name w:val="WW-WW8Num1ztrue1111111111111111"/>
    <w:rsid w:val="000F0B11"/>
  </w:style>
  <w:style w:type="character" w:customStyle="1" w:styleId="WW-WW8Num1ztrue2111111111111111">
    <w:name w:val="WW-WW8Num1ztrue2111111111111111"/>
    <w:rsid w:val="000F0B11"/>
  </w:style>
  <w:style w:type="character" w:customStyle="1" w:styleId="WW-WW8Num1ztrue3111111111111111">
    <w:name w:val="WW-WW8Num1ztrue3111111111111111"/>
    <w:rsid w:val="000F0B11"/>
  </w:style>
  <w:style w:type="character" w:customStyle="1" w:styleId="WW-WW8Num1ztrue4111111111111111">
    <w:name w:val="WW-WW8Num1ztrue4111111111111111"/>
    <w:rsid w:val="000F0B11"/>
  </w:style>
  <w:style w:type="character" w:customStyle="1" w:styleId="WW-WW8Num1ztrue5111111111111111">
    <w:name w:val="WW-WW8Num1ztrue5111111111111111"/>
    <w:rsid w:val="000F0B11"/>
  </w:style>
  <w:style w:type="character" w:customStyle="1" w:styleId="WW-WW8Num1ztrue6111111111111111">
    <w:name w:val="WW-WW8Num1ztrue6111111111111111"/>
    <w:rsid w:val="000F0B11"/>
  </w:style>
  <w:style w:type="character" w:customStyle="1" w:styleId="WW-WW8Num5ztrue711111111111111">
    <w:name w:val="WW-WW8Num5ztrue711111111111111"/>
    <w:rsid w:val="000F0B11"/>
  </w:style>
  <w:style w:type="character" w:customStyle="1" w:styleId="WW-WW8Num5ztrue1111111111111111">
    <w:name w:val="WW-WW8Num5ztrue1111111111111111"/>
    <w:rsid w:val="000F0B11"/>
  </w:style>
  <w:style w:type="character" w:customStyle="1" w:styleId="WW-WW8Num5ztrue2111111111111111">
    <w:name w:val="WW-WW8Num5ztrue2111111111111111"/>
    <w:rsid w:val="000F0B11"/>
  </w:style>
  <w:style w:type="character" w:customStyle="1" w:styleId="WW-WW8Num5ztrue3111111111111111">
    <w:name w:val="WW-WW8Num5ztrue3111111111111111"/>
    <w:rsid w:val="000F0B11"/>
  </w:style>
  <w:style w:type="character" w:customStyle="1" w:styleId="WW-WW8Num5ztrue4111111111111111">
    <w:name w:val="WW-WW8Num5ztrue4111111111111111"/>
    <w:rsid w:val="000F0B11"/>
  </w:style>
  <w:style w:type="character" w:customStyle="1" w:styleId="WW-WW8Num5ztrue5111111111111111">
    <w:name w:val="WW-WW8Num5ztrue5111111111111111"/>
    <w:rsid w:val="000F0B11"/>
  </w:style>
  <w:style w:type="character" w:customStyle="1" w:styleId="WW-WW8Num5ztrue6111111111111111">
    <w:name w:val="WW-WW8Num5ztrue6111111111111111"/>
    <w:rsid w:val="000F0B11"/>
  </w:style>
  <w:style w:type="character" w:customStyle="1" w:styleId="WW-WW8Num8ztrue711111111111111">
    <w:name w:val="WW-WW8Num8ztrue711111111111111"/>
    <w:rsid w:val="000F0B11"/>
  </w:style>
  <w:style w:type="character" w:customStyle="1" w:styleId="WW-WW8Num8ztrue1111111111111111">
    <w:name w:val="WW-WW8Num8ztrue1111111111111111"/>
    <w:rsid w:val="000F0B11"/>
  </w:style>
  <w:style w:type="character" w:customStyle="1" w:styleId="WW-WW8Num8ztrue2111111111111111">
    <w:name w:val="WW-WW8Num8ztrue2111111111111111"/>
    <w:rsid w:val="000F0B11"/>
  </w:style>
  <w:style w:type="character" w:customStyle="1" w:styleId="WW-WW8Num8ztrue3111111111111111">
    <w:name w:val="WW-WW8Num8ztrue3111111111111111"/>
    <w:rsid w:val="000F0B11"/>
  </w:style>
  <w:style w:type="character" w:customStyle="1" w:styleId="WW-WW8Num8ztrue4111111111111111">
    <w:name w:val="WW-WW8Num8ztrue4111111111111111"/>
    <w:rsid w:val="000F0B11"/>
  </w:style>
  <w:style w:type="character" w:customStyle="1" w:styleId="WW-WW8Num8ztrue5111111111111111">
    <w:name w:val="WW-WW8Num8ztrue5111111111111111"/>
    <w:rsid w:val="000F0B11"/>
  </w:style>
  <w:style w:type="character" w:customStyle="1" w:styleId="WW-WW8Num8ztrue6111111111111111">
    <w:name w:val="WW-WW8Num8ztrue6111111111111111"/>
    <w:rsid w:val="000F0B11"/>
  </w:style>
  <w:style w:type="character" w:customStyle="1" w:styleId="WW-WW8Num1ztrue7111111111111111">
    <w:name w:val="WW-WW8Num1ztrue7111111111111111"/>
    <w:rsid w:val="000F0B11"/>
  </w:style>
  <w:style w:type="character" w:customStyle="1" w:styleId="WW-WW8Num1ztrue11111111111111111">
    <w:name w:val="WW-WW8Num1ztrue11111111111111111"/>
    <w:rsid w:val="000F0B11"/>
  </w:style>
  <w:style w:type="character" w:customStyle="1" w:styleId="WW-WW8Num1ztrue21111111111111111">
    <w:name w:val="WW-WW8Num1ztrue21111111111111111"/>
    <w:rsid w:val="000F0B11"/>
  </w:style>
  <w:style w:type="character" w:customStyle="1" w:styleId="WW-WW8Num1ztrue31111111111111111">
    <w:name w:val="WW-WW8Num1ztrue31111111111111111"/>
    <w:rsid w:val="000F0B11"/>
  </w:style>
  <w:style w:type="character" w:customStyle="1" w:styleId="WW-WW8Num1ztrue41111111111111111">
    <w:name w:val="WW-WW8Num1ztrue41111111111111111"/>
    <w:rsid w:val="000F0B11"/>
  </w:style>
  <w:style w:type="character" w:customStyle="1" w:styleId="WW-WW8Num1ztrue51111111111111111">
    <w:name w:val="WW-WW8Num1ztrue51111111111111111"/>
    <w:rsid w:val="000F0B11"/>
  </w:style>
  <w:style w:type="character" w:customStyle="1" w:styleId="WW-WW8Num1ztrue61111111111111111">
    <w:name w:val="WW-WW8Num1ztrue61111111111111111"/>
    <w:rsid w:val="000F0B11"/>
  </w:style>
  <w:style w:type="character" w:customStyle="1" w:styleId="WW-WW8Num5ztrue7111111111111111">
    <w:name w:val="WW-WW8Num5ztrue7111111111111111"/>
    <w:rsid w:val="000F0B11"/>
  </w:style>
  <w:style w:type="character" w:customStyle="1" w:styleId="WW-WW8Num5ztrue11111111111111111">
    <w:name w:val="WW-WW8Num5ztrue11111111111111111"/>
    <w:rsid w:val="000F0B11"/>
  </w:style>
  <w:style w:type="character" w:customStyle="1" w:styleId="WW-WW8Num5ztrue21111111111111111">
    <w:name w:val="WW-WW8Num5ztrue21111111111111111"/>
    <w:rsid w:val="000F0B11"/>
  </w:style>
  <w:style w:type="character" w:customStyle="1" w:styleId="WW-WW8Num5ztrue31111111111111111">
    <w:name w:val="WW-WW8Num5ztrue31111111111111111"/>
    <w:rsid w:val="000F0B11"/>
  </w:style>
  <w:style w:type="character" w:customStyle="1" w:styleId="WW-WW8Num5ztrue41111111111111111">
    <w:name w:val="WW-WW8Num5ztrue41111111111111111"/>
    <w:rsid w:val="000F0B11"/>
  </w:style>
  <w:style w:type="character" w:customStyle="1" w:styleId="WW-WW8Num5ztrue51111111111111111">
    <w:name w:val="WW-WW8Num5ztrue51111111111111111"/>
    <w:rsid w:val="000F0B11"/>
  </w:style>
  <w:style w:type="character" w:customStyle="1" w:styleId="WW-WW8Num5ztrue61111111111111111">
    <w:name w:val="WW-WW8Num5ztrue61111111111111111"/>
    <w:rsid w:val="000F0B11"/>
  </w:style>
  <w:style w:type="character" w:customStyle="1" w:styleId="WW-WW8Num8ztrue7111111111111111">
    <w:name w:val="WW-WW8Num8ztrue7111111111111111"/>
    <w:rsid w:val="000F0B11"/>
  </w:style>
  <w:style w:type="character" w:customStyle="1" w:styleId="WW-WW8Num8ztrue11111111111111111">
    <w:name w:val="WW-WW8Num8ztrue11111111111111111"/>
    <w:rsid w:val="000F0B11"/>
  </w:style>
  <w:style w:type="character" w:customStyle="1" w:styleId="WW-WW8Num8ztrue21111111111111111">
    <w:name w:val="WW-WW8Num8ztrue21111111111111111"/>
    <w:rsid w:val="000F0B11"/>
  </w:style>
  <w:style w:type="character" w:customStyle="1" w:styleId="WW-WW8Num8ztrue31111111111111111">
    <w:name w:val="WW-WW8Num8ztrue31111111111111111"/>
    <w:rsid w:val="000F0B11"/>
  </w:style>
  <w:style w:type="character" w:customStyle="1" w:styleId="WW-WW8Num8ztrue41111111111111111">
    <w:name w:val="WW-WW8Num8ztrue41111111111111111"/>
    <w:rsid w:val="000F0B11"/>
  </w:style>
  <w:style w:type="character" w:customStyle="1" w:styleId="WW-WW8Num8ztrue51111111111111111">
    <w:name w:val="WW-WW8Num8ztrue51111111111111111"/>
    <w:rsid w:val="000F0B11"/>
  </w:style>
  <w:style w:type="character" w:customStyle="1" w:styleId="WW-WW8Num8ztrue61111111111111111">
    <w:name w:val="WW-WW8Num8ztrue61111111111111111"/>
    <w:rsid w:val="000F0B11"/>
  </w:style>
  <w:style w:type="character" w:customStyle="1" w:styleId="WW-WW8Num1ztrue71111111111111111">
    <w:name w:val="WW-WW8Num1ztrue71111111111111111"/>
    <w:rsid w:val="000F0B11"/>
  </w:style>
  <w:style w:type="character" w:customStyle="1" w:styleId="WW-WW8Num1ztrue111111111111111111">
    <w:name w:val="WW-WW8Num1ztrue111111111111111111"/>
    <w:rsid w:val="000F0B11"/>
  </w:style>
  <w:style w:type="character" w:customStyle="1" w:styleId="WW-WW8Num1ztrue211111111111111111">
    <w:name w:val="WW-WW8Num1ztrue211111111111111111"/>
    <w:rsid w:val="000F0B11"/>
  </w:style>
  <w:style w:type="character" w:customStyle="1" w:styleId="WW-WW8Num1ztrue311111111111111111">
    <w:name w:val="WW-WW8Num1ztrue311111111111111111"/>
    <w:rsid w:val="000F0B11"/>
  </w:style>
  <w:style w:type="character" w:customStyle="1" w:styleId="WW-WW8Num1ztrue411111111111111111">
    <w:name w:val="WW-WW8Num1ztrue411111111111111111"/>
    <w:rsid w:val="000F0B11"/>
  </w:style>
  <w:style w:type="character" w:customStyle="1" w:styleId="WW-WW8Num1ztrue511111111111111111">
    <w:name w:val="WW-WW8Num1ztrue511111111111111111"/>
    <w:rsid w:val="000F0B11"/>
  </w:style>
  <w:style w:type="character" w:customStyle="1" w:styleId="WW-WW8Num1ztrue611111111111111111">
    <w:name w:val="WW-WW8Num1ztrue611111111111111111"/>
    <w:rsid w:val="000F0B11"/>
  </w:style>
  <w:style w:type="character" w:customStyle="1" w:styleId="WW-WW8Num5ztrue71111111111111111">
    <w:name w:val="WW-WW8Num5ztrue71111111111111111"/>
    <w:rsid w:val="000F0B11"/>
  </w:style>
  <w:style w:type="character" w:customStyle="1" w:styleId="WW-WW8Num5ztrue111111111111111111">
    <w:name w:val="WW-WW8Num5ztrue111111111111111111"/>
    <w:rsid w:val="000F0B11"/>
  </w:style>
  <w:style w:type="character" w:customStyle="1" w:styleId="WW-WW8Num5ztrue211111111111111111">
    <w:name w:val="WW-WW8Num5ztrue211111111111111111"/>
    <w:rsid w:val="000F0B11"/>
  </w:style>
  <w:style w:type="character" w:customStyle="1" w:styleId="WW-WW8Num5ztrue311111111111111111">
    <w:name w:val="WW-WW8Num5ztrue311111111111111111"/>
    <w:rsid w:val="000F0B11"/>
  </w:style>
  <w:style w:type="character" w:customStyle="1" w:styleId="WW-WW8Num5ztrue411111111111111111">
    <w:name w:val="WW-WW8Num5ztrue411111111111111111"/>
    <w:rsid w:val="000F0B11"/>
  </w:style>
  <w:style w:type="character" w:customStyle="1" w:styleId="WW-WW8Num5ztrue511111111111111111">
    <w:name w:val="WW-WW8Num5ztrue511111111111111111"/>
    <w:rsid w:val="000F0B11"/>
  </w:style>
  <w:style w:type="character" w:customStyle="1" w:styleId="WW-WW8Num5ztrue611111111111111111">
    <w:name w:val="WW-WW8Num5ztrue611111111111111111"/>
    <w:rsid w:val="000F0B11"/>
  </w:style>
  <w:style w:type="character" w:customStyle="1" w:styleId="WW-WW8Num8ztrue71111111111111111">
    <w:name w:val="WW-WW8Num8ztrue71111111111111111"/>
    <w:rsid w:val="000F0B11"/>
  </w:style>
  <w:style w:type="character" w:customStyle="1" w:styleId="WW-WW8Num8ztrue111111111111111111">
    <w:name w:val="WW-WW8Num8ztrue111111111111111111"/>
    <w:rsid w:val="000F0B11"/>
  </w:style>
  <w:style w:type="character" w:customStyle="1" w:styleId="WW-WW8Num8ztrue211111111111111111">
    <w:name w:val="WW-WW8Num8ztrue211111111111111111"/>
    <w:rsid w:val="000F0B11"/>
  </w:style>
  <w:style w:type="character" w:customStyle="1" w:styleId="WW-WW8Num8ztrue311111111111111111">
    <w:name w:val="WW-WW8Num8ztrue311111111111111111"/>
    <w:rsid w:val="000F0B11"/>
  </w:style>
  <w:style w:type="character" w:customStyle="1" w:styleId="WW-WW8Num8ztrue411111111111111111">
    <w:name w:val="WW-WW8Num8ztrue411111111111111111"/>
    <w:rsid w:val="000F0B11"/>
  </w:style>
  <w:style w:type="character" w:customStyle="1" w:styleId="WW-WW8Num8ztrue511111111111111111">
    <w:name w:val="WW-WW8Num8ztrue511111111111111111"/>
    <w:rsid w:val="000F0B11"/>
  </w:style>
  <w:style w:type="character" w:customStyle="1" w:styleId="WW-WW8Num8ztrue611111111111111111">
    <w:name w:val="WW-WW8Num8ztrue611111111111111111"/>
    <w:rsid w:val="000F0B11"/>
  </w:style>
  <w:style w:type="character" w:customStyle="1" w:styleId="WW-WW8Num1ztrue711111111111111111">
    <w:name w:val="WW-WW8Num1ztrue711111111111111111"/>
    <w:rsid w:val="000F0B11"/>
  </w:style>
  <w:style w:type="character" w:customStyle="1" w:styleId="WW-WW8Num1ztrue1111111111111111111">
    <w:name w:val="WW-WW8Num1ztrue1111111111111111111"/>
    <w:rsid w:val="000F0B11"/>
  </w:style>
  <w:style w:type="character" w:customStyle="1" w:styleId="WW-WW8Num1ztrue2111111111111111111">
    <w:name w:val="WW-WW8Num1ztrue2111111111111111111"/>
    <w:rsid w:val="000F0B11"/>
  </w:style>
  <w:style w:type="character" w:customStyle="1" w:styleId="WW-WW8Num1ztrue3111111111111111111">
    <w:name w:val="WW-WW8Num1ztrue3111111111111111111"/>
    <w:rsid w:val="000F0B11"/>
  </w:style>
  <w:style w:type="character" w:customStyle="1" w:styleId="WW-WW8Num1ztrue4111111111111111111">
    <w:name w:val="WW-WW8Num1ztrue4111111111111111111"/>
    <w:rsid w:val="000F0B11"/>
  </w:style>
  <w:style w:type="character" w:customStyle="1" w:styleId="WW-WW8Num1ztrue5111111111111111111">
    <w:name w:val="WW-WW8Num1ztrue5111111111111111111"/>
    <w:rsid w:val="000F0B11"/>
  </w:style>
  <w:style w:type="character" w:customStyle="1" w:styleId="WW-WW8Num1ztrue6111111111111111111">
    <w:name w:val="WW-WW8Num1ztrue6111111111111111111"/>
    <w:rsid w:val="000F0B11"/>
  </w:style>
  <w:style w:type="character" w:customStyle="1" w:styleId="WW8Num4z2">
    <w:name w:val="WW8Num4z2"/>
    <w:rsid w:val="000F0B11"/>
    <w:rPr>
      <w:rFonts w:ascii="Wingdings" w:hAnsi="Wingdings" w:cs="Wingdings"/>
    </w:rPr>
  </w:style>
  <w:style w:type="character" w:customStyle="1" w:styleId="WW-WW8Num5ztrue711111111111111111">
    <w:name w:val="WW-WW8Num5ztrue711111111111111111"/>
    <w:rsid w:val="000F0B11"/>
  </w:style>
  <w:style w:type="character" w:customStyle="1" w:styleId="WW-WW8Num5ztrue1111111111111111111">
    <w:name w:val="WW-WW8Num5ztrue1111111111111111111"/>
    <w:rsid w:val="000F0B11"/>
  </w:style>
  <w:style w:type="character" w:customStyle="1" w:styleId="WW-WW8Num5ztrue2111111111111111111">
    <w:name w:val="WW-WW8Num5ztrue2111111111111111111"/>
    <w:rsid w:val="000F0B11"/>
  </w:style>
  <w:style w:type="character" w:customStyle="1" w:styleId="WW-WW8Num5ztrue3111111111111111111">
    <w:name w:val="WW-WW8Num5ztrue3111111111111111111"/>
    <w:rsid w:val="000F0B11"/>
  </w:style>
  <w:style w:type="character" w:customStyle="1" w:styleId="WW-WW8Num5ztrue4111111111111111111">
    <w:name w:val="WW-WW8Num5ztrue4111111111111111111"/>
    <w:rsid w:val="000F0B11"/>
  </w:style>
  <w:style w:type="character" w:customStyle="1" w:styleId="WW-WW8Num5ztrue5111111111111111111">
    <w:name w:val="WW-WW8Num5ztrue5111111111111111111"/>
    <w:rsid w:val="000F0B11"/>
  </w:style>
  <w:style w:type="character" w:customStyle="1" w:styleId="WW-WW8Num5ztrue6111111111111111111">
    <w:name w:val="WW-WW8Num5ztrue6111111111111111111"/>
    <w:rsid w:val="000F0B11"/>
  </w:style>
  <w:style w:type="character" w:customStyle="1" w:styleId="WW-WW8Num8ztrue711111111111111111">
    <w:name w:val="WW-WW8Num8ztrue711111111111111111"/>
    <w:rsid w:val="000F0B11"/>
  </w:style>
  <w:style w:type="character" w:customStyle="1" w:styleId="WW-WW8Num8ztrue1111111111111111111">
    <w:name w:val="WW-WW8Num8ztrue1111111111111111111"/>
    <w:rsid w:val="000F0B11"/>
  </w:style>
  <w:style w:type="character" w:customStyle="1" w:styleId="WW-WW8Num8ztrue2111111111111111111">
    <w:name w:val="WW-WW8Num8ztrue2111111111111111111"/>
    <w:rsid w:val="000F0B11"/>
  </w:style>
  <w:style w:type="character" w:customStyle="1" w:styleId="WW-WW8Num8ztrue3111111111111111111">
    <w:name w:val="WW-WW8Num8ztrue3111111111111111111"/>
    <w:rsid w:val="000F0B11"/>
  </w:style>
  <w:style w:type="character" w:customStyle="1" w:styleId="WW-WW8Num8ztrue4111111111111111111">
    <w:name w:val="WW-WW8Num8ztrue4111111111111111111"/>
    <w:rsid w:val="000F0B11"/>
  </w:style>
  <w:style w:type="character" w:customStyle="1" w:styleId="WW-WW8Num8ztrue5111111111111111111">
    <w:name w:val="WW-WW8Num8ztrue5111111111111111111"/>
    <w:rsid w:val="000F0B11"/>
  </w:style>
  <w:style w:type="character" w:customStyle="1" w:styleId="WW-WW8Num8ztrue6111111111111111111">
    <w:name w:val="WW-WW8Num8ztrue6111111111111111111"/>
    <w:rsid w:val="000F0B11"/>
  </w:style>
  <w:style w:type="character" w:customStyle="1" w:styleId="WW8Num1z0">
    <w:name w:val="WW8Num1z0"/>
    <w:rsid w:val="000F0B11"/>
    <w:rPr>
      <w:rFonts w:ascii="Wingdings" w:hAnsi="Wingdings" w:cs="Wingdings"/>
      <w:sz w:val="16"/>
    </w:rPr>
  </w:style>
  <w:style w:type="character" w:customStyle="1" w:styleId="WW8Num1z1">
    <w:name w:val="WW8Num1z1"/>
    <w:rsid w:val="000F0B11"/>
    <w:rPr>
      <w:rFonts w:ascii="Courier New" w:hAnsi="Courier New" w:cs="Courier New"/>
    </w:rPr>
  </w:style>
  <w:style w:type="character" w:customStyle="1" w:styleId="WW8Num1z2">
    <w:name w:val="WW8Num1z2"/>
    <w:rsid w:val="000F0B11"/>
    <w:rPr>
      <w:rFonts w:ascii="Wingdings" w:hAnsi="Wingdings" w:cs="Wingdings"/>
    </w:rPr>
  </w:style>
  <w:style w:type="character" w:customStyle="1" w:styleId="WW8Num1z3">
    <w:name w:val="WW8Num1z3"/>
    <w:rsid w:val="000F0B11"/>
    <w:rPr>
      <w:rFonts w:ascii="Symbol" w:hAnsi="Symbol" w:cs="Symbol"/>
    </w:rPr>
  </w:style>
  <w:style w:type="character" w:customStyle="1" w:styleId="WW8Num4ztrue">
    <w:name w:val="WW8Num4ztrue"/>
    <w:rsid w:val="000F0B11"/>
  </w:style>
  <w:style w:type="character" w:customStyle="1" w:styleId="WW-WW8Num4ztrue">
    <w:name w:val="WW-WW8Num4ztrue"/>
    <w:rsid w:val="000F0B11"/>
  </w:style>
  <w:style w:type="character" w:customStyle="1" w:styleId="WW-WW8Num4ztrue1">
    <w:name w:val="WW-WW8Num4ztrue1"/>
    <w:rsid w:val="000F0B11"/>
  </w:style>
  <w:style w:type="character" w:customStyle="1" w:styleId="WW-WW8Num4ztrue2">
    <w:name w:val="WW-WW8Num4ztrue2"/>
    <w:rsid w:val="000F0B11"/>
  </w:style>
  <w:style w:type="character" w:customStyle="1" w:styleId="WW-WW8Num4ztrue3">
    <w:name w:val="WW-WW8Num4ztrue3"/>
    <w:rsid w:val="000F0B11"/>
  </w:style>
  <w:style w:type="character" w:customStyle="1" w:styleId="WW-WW8Num4ztrue4">
    <w:name w:val="WW-WW8Num4ztrue4"/>
    <w:rsid w:val="000F0B11"/>
  </w:style>
  <w:style w:type="character" w:customStyle="1" w:styleId="WW-WW8Num4ztrue5">
    <w:name w:val="WW-WW8Num4ztrue5"/>
    <w:rsid w:val="000F0B11"/>
  </w:style>
  <w:style w:type="character" w:customStyle="1" w:styleId="WW-WW8Num4ztrue6">
    <w:name w:val="WW-WW8Num4ztrue6"/>
    <w:rsid w:val="000F0B11"/>
  </w:style>
  <w:style w:type="character" w:customStyle="1" w:styleId="WW8Num5z1">
    <w:name w:val="WW8Num5z1"/>
    <w:rsid w:val="000F0B11"/>
    <w:rPr>
      <w:rFonts w:ascii="Courier New" w:hAnsi="Courier New" w:cs="Courier New"/>
    </w:rPr>
  </w:style>
  <w:style w:type="character" w:customStyle="1" w:styleId="WW8Num5z3">
    <w:name w:val="WW8Num5z3"/>
    <w:rsid w:val="000F0B11"/>
    <w:rPr>
      <w:rFonts w:ascii="Symbol" w:hAnsi="Symbol" w:cs="Symbol"/>
    </w:rPr>
  </w:style>
  <w:style w:type="character" w:customStyle="1" w:styleId="WW8Num6ztrue">
    <w:name w:val="WW8Num6ztrue"/>
    <w:rsid w:val="000F0B11"/>
  </w:style>
  <w:style w:type="character" w:customStyle="1" w:styleId="WW8Num6z2">
    <w:name w:val="WW8Num6z2"/>
    <w:rsid w:val="000F0B11"/>
    <w:rPr>
      <w:rFonts w:ascii="Wingdings" w:hAnsi="Wingdings" w:cs="Wingdings"/>
      <w:sz w:val="20"/>
    </w:rPr>
  </w:style>
  <w:style w:type="character" w:customStyle="1" w:styleId="WW-WW8Num8ztrue7111111111111111111">
    <w:name w:val="WW-WW8Num8ztrue7111111111111111111"/>
    <w:rsid w:val="000F0B11"/>
  </w:style>
  <w:style w:type="character" w:customStyle="1" w:styleId="WW-WW8Num8ztrue11111111111111111111">
    <w:name w:val="WW-WW8Num8ztrue11111111111111111111"/>
    <w:rsid w:val="000F0B11"/>
  </w:style>
  <w:style w:type="character" w:customStyle="1" w:styleId="WW-WW8Num8ztrue21111111111111111111">
    <w:name w:val="WW-WW8Num8ztrue21111111111111111111"/>
    <w:rsid w:val="000F0B11"/>
  </w:style>
  <w:style w:type="character" w:customStyle="1" w:styleId="WW-WW8Num8ztrue31111111111111111111">
    <w:name w:val="WW-WW8Num8ztrue31111111111111111111"/>
    <w:rsid w:val="000F0B11"/>
  </w:style>
  <w:style w:type="character" w:customStyle="1" w:styleId="WW-WW8Num8ztrue41111111111111111111">
    <w:name w:val="WW-WW8Num8ztrue41111111111111111111"/>
    <w:rsid w:val="000F0B11"/>
  </w:style>
  <w:style w:type="character" w:customStyle="1" w:styleId="WW-WW8Num8ztrue51111111111111111111">
    <w:name w:val="WW-WW8Num8ztrue51111111111111111111"/>
    <w:rsid w:val="000F0B11"/>
  </w:style>
  <w:style w:type="character" w:customStyle="1" w:styleId="WW-WW8Num8ztrue61111111111111111111">
    <w:name w:val="WW-WW8Num8ztrue61111111111111111111"/>
    <w:rsid w:val="000F0B11"/>
  </w:style>
  <w:style w:type="character" w:customStyle="1" w:styleId="WW8Num9zfalse">
    <w:name w:val="WW8Num9zfalse"/>
    <w:rsid w:val="000F0B11"/>
  </w:style>
  <w:style w:type="character" w:customStyle="1" w:styleId="WW8Num9ztrue">
    <w:name w:val="WW8Num9ztrue"/>
    <w:rsid w:val="000F0B11"/>
  </w:style>
  <w:style w:type="character" w:customStyle="1" w:styleId="WW-WW8Num9ztrue">
    <w:name w:val="WW-WW8Num9ztrue"/>
    <w:rsid w:val="000F0B11"/>
  </w:style>
  <w:style w:type="character" w:customStyle="1" w:styleId="WW-WW8Num9ztrue1">
    <w:name w:val="WW-WW8Num9ztrue1"/>
    <w:rsid w:val="000F0B11"/>
  </w:style>
  <w:style w:type="character" w:customStyle="1" w:styleId="WW-WW8Num9ztrue2">
    <w:name w:val="WW-WW8Num9ztrue2"/>
    <w:rsid w:val="000F0B11"/>
  </w:style>
  <w:style w:type="character" w:customStyle="1" w:styleId="WW-WW8Num9ztrue3">
    <w:name w:val="WW-WW8Num9ztrue3"/>
    <w:rsid w:val="000F0B11"/>
  </w:style>
  <w:style w:type="character" w:customStyle="1" w:styleId="WW-WW8Num9ztrue4">
    <w:name w:val="WW-WW8Num9ztrue4"/>
    <w:rsid w:val="000F0B11"/>
  </w:style>
  <w:style w:type="character" w:customStyle="1" w:styleId="WW-WW8Num9ztrue5">
    <w:name w:val="WW-WW8Num9ztrue5"/>
    <w:rsid w:val="000F0B11"/>
  </w:style>
  <w:style w:type="character" w:customStyle="1" w:styleId="WW-WW8Num9ztrue6">
    <w:name w:val="WW-WW8Num9ztrue6"/>
    <w:rsid w:val="000F0B11"/>
  </w:style>
  <w:style w:type="character" w:customStyle="1" w:styleId="WW-DefaultParagraphFont">
    <w:name w:val="WW-Default Paragraph Font"/>
    <w:rsid w:val="000F0B11"/>
  </w:style>
  <w:style w:type="character" w:customStyle="1" w:styleId="WW-DefaultParagraphFont1">
    <w:name w:val="WW-Default Paragraph Font1"/>
    <w:rsid w:val="000F0B11"/>
  </w:style>
  <w:style w:type="character" w:customStyle="1" w:styleId="Heading1Char">
    <w:name w:val="Heading 1 Char"/>
    <w:rsid w:val="000F0B11"/>
    <w:rPr>
      <w:rFonts w:ascii="Cambria" w:hAnsi="Cambria" w:cs="font389"/>
      <w:b/>
      <w:bCs/>
      <w:color w:val="000000"/>
      <w:kern w:val="1"/>
      <w:sz w:val="32"/>
      <w:szCs w:val="32"/>
    </w:rPr>
  </w:style>
  <w:style w:type="character" w:customStyle="1" w:styleId="Heading2Char">
    <w:name w:val="Heading 2 Char"/>
    <w:rsid w:val="000F0B11"/>
    <w:rPr>
      <w:rFonts w:ascii="Cambria" w:hAnsi="Cambria" w:cs="font389"/>
      <w:b/>
      <w:bCs/>
      <w:i/>
      <w:iCs/>
      <w:color w:val="000000"/>
      <w:sz w:val="28"/>
      <w:szCs w:val="28"/>
    </w:rPr>
  </w:style>
  <w:style w:type="character" w:customStyle="1" w:styleId="Heading3Char">
    <w:name w:val="Heading 3 Char"/>
    <w:rsid w:val="000F0B11"/>
    <w:rPr>
      <w:rFonts w:ascii="Cambria" w:hAnsi="Cambria" w:cs="font389"/>
      <w:b/>
      <w:bCs/>
      <w:color w:val="000000"/>
      <w:sz w:val="26"/>
      <w:szCs w:val="26"/>
    </w:rPr>
  </w:style>
  <w:style w:type="character" w:customStyle="1" w:styleId="HeaderChar">
    <w:name w:val="Header Char"/>
    <w:uiPriority w:val="99"/>
    <w:rsid w:val="000F0B11"/>
    <w:rPr>
      <w:rFonts w:ascii="Arial" w:hAnsi="Arial" w:cs="Arial"/>
      <w:color w:val="000000"/>
      <w:sz w:val="24"/>
      <w:szCs w:val="24"/>
    </w:rPr>
  </w:style>
  <w:style w:type="character" w:customStyle="1" w:styleId="FooterChar">
    <w:name w:val="Footer Char"/>
    <w:rsid w:val="000F0B11"/>
    <w:rPr>
      <w:rFonts w:ascii="Arial" w:hAnsi="Arial" w:cs="Arial"/>
      <w:color w:val="000000"/>
      <w:sz w:val="24"/>
      <w:szCs w:val="24"/>
    </w:rPr>
  </w:style>
  <w:style w:type="character" w:customStyle="1" w:styleId="BodyTextIndentChar">
    <w:name w:val="Body Text Indent Char"/>
    <w:rsid w:val="000F0B11"/>
    <w:rPr>
      <w:sz w:val="24"/>
      <w:szCs w:val="20"/>
    </w:rPr>
  </w:style>
  <w:style w:type="character" w:customStyle="1" w:styleId="TitleChar">
    <w:name w:val="TitleChar"/>
    <w:rsid w:val="000F0B11"/>
    <w:rPr>
      <w:b/>
      <w:bCs/>
      <w:sz w:val="32"/>
      <w:szCs w:val="32"/>
    </w:rPr>
  </w:style>
  <w:style w:type="character" w:customStyle="1" w:styleId="ListLabel1">
    <w:name w:val="ListLabel 1"/>
    <w:rsid w:val="000F0B11"/>
    <w:rPr>
      <w:sz w:val="16"/>
    </w:rPr>
  </w:style>
  <w:style w:type="character" w:customStyle="1" w:styleId="ListLabel2">
    <w:name w:val="ListLabel 2"/>
    <w:rsid w:val="000F0B11"/>
    <w:rPr>
      <w:rFonts w:cs="Courier New"/>
    </w:rPr>
  </w:style>
  <w:style w:type="character" w:customStyle="1" w:styleId="ListLabel3">
    <w:name w:val="ListLabel 3"/>
    <w:rsid w:val="000F0B11"/>
    <w:rPr>
      <w:rFonts w:eastAsia="Times New Roman" w:cs="Times New Roman"/>
    </w:rPr>
  </w:style>
  <w:style w:type="character" w:customStyle="1" w:styleId="ListLabel4">
    <w:name w:val="ListLabel 4"/>
    <w:rsid w:val="000F0B11"/>
    <w:rPr>
      <w:color w:val="00000A"/>
    </w:rPr>
  </w:style>
  <w:style w:type="character" w:customStyle="1" w:styleId="ListLabel5">
    <w:name w:val="ListLabel 5"/>
    <w:rsid w:val="000F0B11"/>
    <w:rPr>
      <w:sz w:val="20"/>
    </w:rPr>
  </w:style>
  <w:style w:type="character" w:customStyle="1" w:styleId="apple-style-span">
    <w:name w:val="apple-style-span"/>
    <w:basedOn w:val="DefaultParagraphFont"/>
    <w:rsid w:val="000F0B11"/>
  </w:style>
  <w:style w:type="character" w:styleId="Emphasis">
    <w:name w:val="Emphasis"/>
    <w:qFormat/>
    <w:rsid w:val="000F0B11"/>
    <w:rPr>
      <w:i/>
      <w:iCs/>
    </w:rPr>
  </w:style>
  <w:style w:type="character" w:styleId="Hyperlink">
    <w:name w:val="Hyperlink"/>
    <w:rsid w:val="000F0B11"/>
    <w:rPr>
      <w:color w:val="000080"/>
      <w:u w:val="single"/>
    </w:rPr>
  </w:style>
  <w:style w:type="paragraph" w:customStyle="1" w:styleId="Heading">
    <w:name w:val="Heading"/>
    <w:basedOn w:val="Normal"/>
    <w:next w:val="BodyText"/>
    <w:rsid w:val="000F0B11"/>
    <w:pPr>
      <w:keepNext/>
      <w:spacing w:before="240" w:after="120"/>
    </w:pPr>
    <w:rPr>
      <w:rFonts w:ascii="Liberation Sans" w:eastAsia="AR PL UMing HK" w:hAnsi="Liberation Sans" w:cs="Lohit Devanagari"/>
      <w:sz w:val="28"/>
      <w:szCs w:val="28"/>
    </w:rPr>
  </w:style>
  <w:style w:type="paragraph" w:styleId="BodyText">
    <w:name w:val="Body Text"/>
    <w:basedOn w:val="Normal"/>
    <w:rsid w:val="000F0B11"/>
    <w:pPr>
      <w:spacing w:after="120"/>
    </w:pPr>
  </w:style>
  <w:style w:type="paragraph" w:styleId="List">
    <w:name w:val="List"/>
    <w:basedOn w:val="BodyText"/>
    <w:rsid w:val="000F0B11"/>
    <w:rPr>
      <w:rFonts w:cs="Lohit Devanagari"/>
    </w:rPr>
  </w:style>
  <w:style w:type="paragraph" w:styleId="Caption">
    <w:name w:val="caption"/>
    <w:basedOn w:val="Normal"/>
    <w:qFormat/>
    <w:rsid w:val="000F0B11"/>
    <w:pPr>
      <w:suppressLineNumbers/>
      <w:spacing w:before="120" w:after="120"/>
    </w:pPr>
    <w:rPr>
      <w:rFonts w:cs="Lohit Devanagari"/>
      <w:i/>
      <w:iCs/>
    </w:rPr>
  </w:style>
  <w:style w:type="paragraph" w:customStyle="1" w:styleId="Index">
    <w:name w:val="Index"/>
    <w:basedOn w:val="Normal"/>
    <w:rsid w:val="000F0B11"/>
    <w:pPr>
      <w:suppressLineNumbers/>
    </w:pPr>
    <w:rPr>
      <w:rFonts w:cs="Lohit Devanagari"/>
    </w:rPr>
  </w:style>
  <w:style w:type="paragraph" w:styleId="Header">
    <w:name w:val="header"/>
    <w:basedOn w:val="Normal"/>
    <w:uiPriority w:val="99"/>
    <w:rsid w:val="000F0B11"/>
    <w:pPr>
      <w:widowControl/>
      <w:tabs>
        <w:tab w:val="center" w:pos="4320"/>
        <w:tab w:val="right" w:pos="8640"/>
      </w:tabs>
      <w:spacing w:before="40" w:after="40"/>
    </w:pPr>
    <w:rPr>
      <w:color w:val="00000A"/>
      <w:sz w:val="18"/>
      <w:szCs w:val="18"/>
      <w:lang w:val="en-GB"/>
    </w:rPr>
  </w:style>
  <w:style w:type="paragraph" w:styleId="Footer">
    <w:name w:val="footer"/>
    <w:basedOn w:val="Normal"/>
    <w:rsid w:val="000F0B11"/>
    <w:pPr>
      <w:tabs>
        <w:tab w:val="center" w:pos="4680"/>
        <w:tab w:val="right" w:pos="9360"/>
      </w:tabs>
    </w:pPr>
  </w:style>
  <w:style w:type="paragraph" w:styleId="ListParagraph">
    <w:name w:val="List Paragraph"/>
    <w:basedOn w:val="Normal"/>
    <w:uiPriority w:val="34"/>
    <w:qFormat/>
    <w:rsid w:val="000F0B11"/>
    <w:pPr>
      <w:widowControl/>
      <w:ind w:left="720"/>
      <w:contextualSpacing/>
    </w:pPr>
    <w:rPr>
      <w:rFonts w:ascii="Times New Roman" w:hAnsi="Times New Roman" w:cs="Times New Roman"/>
      <w:color w:val="00000A"/>
      <w:sz w:val="20"/>
      <w:szCs w:val="20"/>
      <w:lang w:val="en-GB"/>
    </w:rPr>
  </w:style>
  <w:style w:type="paragraph" w:styleId="BodyTextIndent">
    <w:name w:val="Body Text Indent"/>
    <w:basedOn w:val="Normal"/>
    <w:rsid w:val="000F0B11"/>
    <w:pPr>
      <w:widowControl/>
      <w:spacing w:line="480" w:lineRule="auto"/>
    </w:pPr>
    <w:rPr>
      <w:rFonts w:ascii="Times New Roman" w:hAnsi="Times New Roman" w:cs="Times New Roman"/>
      <w:color w:val="00000A"/>
      <w:sz w:val="20"/>
      <w:szCs w:val="20"/>
    </w:rPr>
  </w:style>
  <w:style w:type="paragraph" w:styleId="NoSpacing">
    <w:name w:val="No Spacing"/>
    <w:qFormat/>
    <w:rsid w:val="000F0B11"/>
    <w:pPr>
      <w:suppressAutoHyphens/>
      <w:spacing w:line="100" w:lineRule="atLeast"/>
    </w:pPr>
    <w:rPr>
      <w:rFonts w:ascii="Calibri" w:eastAsia="Calibri" w:hAnsi="Calibri" w:cs="Calibri"/>
      <w:kern w:val="1"/>
      <w:sz w:val="22"/>
      <w:szCs w:val="22"/>
      <w:lang w:val="en-US" w:eastAsia="zh-CN"/>
    </w:rPr>
  </w:style>
  <w:style w:type="paragraph" w:customStyle="1" w:styleId="Cog-bullet">
    <w:name w:val="Cog-bullet"/>
    <w:basedOn w:val="Normal"/>
    <w:rsid w:val="000F0B11"/>
    <w:pPr>
      <w:keepNext/>
      <w:widowControl/>
      <w:numPr>
        <w:numId w:val="2"/>
      </w:numPr>
      <w:spacing w:before="60" w:after="60" w:line="260" w:lineRule="atLeast"/>
    </w:pPr>
    <w:rPr>
      <w:rFonts w:cs="Times New Roman"/>
      <w:color w:val="00000A"/>
      <w:sz w:val="20"/>
      <w:szCs w:val="20"/>
    </w:rPr>
  </w:style>
  <w:style w:type="paragraph" w:customStyle="1" w:styleId="Normal0">
    <w:name w:val="[Normal]"/>
    <w:rsid w:val="000F0B11"/>
    <w:pPr>
      <w:widowControl w:val="0"/>
      <w:suppressAutoHyphens/>
    </w:pPr>
    <w:rPr>
      <w:rFonts w:ascii="Arial" w:eastAsia="Arial" w:hAnsi="Arial" w:cs="Arial"/>
      <w:sz w:val="24"/>
      <w:lang w:val="en-US" w:eastAsia="zh-CN"/>
    </w:rPr>
  </w:style>
  <w:style w:type="paragraph" w:customStyle="1" w:styleId="CategoryHeading">
    <w:name w:val="Category Heading"/>
    <w:basedOn w:val="Normal"/>
    <w:rsid w:val="00F47C65"/>
    <w:pPr>
      <w:keepNext/>
      <w:widowControl/>
      <w:pBdr>
        <w:top w:val="single" w:sz="4" w:space="1" w:color="auto"/>
        <w:bottom w:val="single" w:sz="12" w:space="1" w:color="auto"/>
      </w:pBdr>
      <w:suppressAutoHyphens w:val="0"/>
      <w:spacing w:before="200" w:after="200" w:line="240" w:lineRule="auto"/>
      <w:jc w:val="center"/>
    </w:pPr>
    <w:rPr>
      <w:rFonts w:ascii="Cambria" w:hAnsi="Cambria" w:cs="Times New Roman"/>
      <w:b/>
      <w:bCs/>
      <w:smallCaps/>
      <w:color w:val="auto"/>
      <w:kern w:val="0"/>
      <w:szCs w:val="20"/>
      <w:lang w:eastAsia="en-US"/>
    </w:rPr>
  </w:style>
  <w:style w:type="paragraph" w:styleId="PlainText">
    <w:name w:val="Plain Text"/>
    <w:basedOn w:val="Normal"/>
    <w:link w:val="PlainTextChar"/>
    <w:rsid w:val="00F47C65"/>
    <w:pPr>
      <w:widowControl/>
      <w:spacing w:line="240" w:lineRule="auto"/>
    </w:pPr>
    <w:rPr>
      <w:rFonts w:ascii="Courier New" w:hAnsi="Courier New" w:cs="Times New Roman"/>
      <w:color w:val="auto"/>
      <w:kern w:val="0"/>
      <w:sz w:val="20"/>
      <w:szCs w:val="20"/>
      <w:lang w:eastAsia="ar-SA"/>
    </w:rPr>
  </w:style>
  <w:style w:type="character" w:customStyle="1" w:styleId="PlainTextChar">
    <w:name w:val="Plain Text Char"/>
    <w:link w:val="PlainText"/>
    <w:rsid w:val="00F47C65"/>
    <w:rPr>
      <w:rFonts w:ascii="Courier New" w:hAnsi="Courier New" w:cs="Courier New"/>
      <w:lang w:eastAsia="ar-SA"/>
    </w:rPr>
  </w:style>
</w:styles>
</file>

<file path=word/webSettings.xml><?xml version="1.0" encoding="utf-8"?>
<w:webSettings xmlns:r="http://schemas.openxmlformats.org/officeDocument/2006/relationships" xmlns:w="http://schemas.openxmlformats.org/wordprocessingml/2006/main">
  <w:divs>
    <w:div w:id="938638222">
      <w:bodyDiv w:val="1"/>
      <w:marLeft w:val="0"/>
      <w:marRight w:val="0"/>
      <w:marTop w:val="0"/>
      <w:marBottom w:val="0"/>
      <w:divBdr>
        <w:top w:val="none" w:sz="0" w:space="0" w:color="auto"/>
        <w:left w:val="none" w:sz="0" w:space="0" w:color="auto"/>
        <w:bottom w:val="none" w:sz="0" w:space="0" w:color="auto"/>
        <w:right w:val="none" w:sz="0" w:space="0" w:color="auto"/>
      </w:divBdr>
    </w:div>
    <w:div w:id="10884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Ghuhamithra</dc:creator>
  <cp:keywords/>
  <cp:lastModifiedBy>PadduSree</cp:lastModifiedBy>
  <cp:revision>29</cp:revision>
  <cp:lastPrinted>1899-12-31T18:30:00Z</cp:lastPrinted>
  <dcterms:created xsi:type="dcterms:W3CDTF">2017-08-04T07:56:00Z</dcterms:created>
  <dcterms:modified xsi:type="dcterms:W3CDTF">2018-02-28T05:30:00Z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